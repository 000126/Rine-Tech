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760FE" w:rsidR="00A67065" w:rsidP="00A819CE" w:rsidRDefault="00A67065" w14:paraId="497967CD" w14:textId="77777777">
      <w:pPr>
        <w:pStyle w:val="Title"/>
        <w:pBdr>
          <w:bottom w:val="single" w:color="808080" w:sz="12" w:space="0"/>
        </w:pBdr>
        <w:spacing w:after="0"/>
        <w:rPr>
          <w:sz w:val="22"/>
          <w:szCs w:val="22"/>
        </w:rPr>
      </w:pPr>
    </w:p>
    <w:p w:rsidRPr="00D15917" w:rsidR="005760FE" w:rsidP="00D15917" w:rsidRDefault="00D15917" w14:paraId="519004BB" w14:textId="77777777">
      <w:pPr>
        <w:pStyle w:val="Title"/>
        <w:pBdr>
          <w:bottom w:val="single" w:color="808080" w:sz="12" w:space="0"/>
        </w:pBdr>
        <w:spacing w:after="0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</w:t>
      </w:r>
      <w:r w:rsidRPr="00D15917" w:rsidR="00136CBF">
        <w:rPr>
          <w:rFonts w:ascii="Times New Roman" w:hAnsi="Times New Roman" w:cs="Times New Roman"/>
          <w:b/>
          <w:sz w:val="36"/>
          <w:szCs w:val="36"/>
          <w:u w:val="double"/>
        </w:rPr>
        <w:t xml:space="preserve">CURRICULUM </w:t>
      </w:r>
      <w:r w:rsidRPr="00D15917"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D15917" w:rsidR="00136CBF">
        <w:rPr>
          <w:rFonts w:ascii="Times New Roman" w:hAnsi="Times New Roman" w:cs="Times New Roman"/>
          <w:b/>
          <w:sz w:val="36"/>
          <w:szCs w:val="36"/>
          <w:u w:val="double"/>
        </w:rPr>
        <w:t>VITAE</w:t>
      </w:r>
    </w:p>
    <w:p w:rsidR="007A33F0" w:rsidP="00A819CE" w:rsidRDefault="007A33F0" w14:paraId="1D124AEF" w14:textId="77777777">
      <w:pPr>
        <w:pStyle w:val="Title"/>
        <w:pBdr>
          <w:bottom w:val="single" w:color="808080" w:sz="12" w:space="0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</w:p>
    <w:p w:rsidR="005760FE" w:rsidP="00A819CE" w:rsidRDefault="005760FE" w14:paraId="61D173DC" w14:textId="18BBA00C">
      <w:pPr>
        <w:pStyle w:val="Title"/>
        <w:pBdr>
          <w:bottom w:val="single" w:color="808080" w:sz="12" w:space="0"/>
        </w:pBdr>
        <w:spacing w:after="0"/>
        <w:rPr>
          <w:rStyle w:val="fontsmall"/>
          <w:sz w:val="22"/>
          <w:szCs w:val="22"/>
        </w:rPr>
      </w:pPr>
      <w:r w:rsidRPr="7D727C8B" w:rsidR="7D727C8B">
        <w:rPr>
          <w:rStyle w:val="fontbold"/>
          <w:b w:val="1"/>
          <w:bCs w:val="1"/>
          <w:color w:val="auto"/>
          <w:sz w:val="22"/>
          <w:szCs w:val="22"/>
          <w:u w:val="thick"/>
        </w:rPr>
        <w:t>OBJECTIVE:</w:t>
      </w:r>
      <w:r>
        <w:br/>
      </w:r>
    </w:p>
    <w:p w:rsidRPr="005760FE" w:rsidR="005760FE" w:rsidP="06D04F4A" w:rsidRDefault="005760FE" w14:paraId="3B56B23D" w14:textId="07D069E9">
      <w:pPr>
        <w:pStyle w:val="Title"/>
        <w:pBdr>
          <w:bottom w:val="single" w:color="808080" w:sz="12" w:space="0"/>
        </w:pBdr>
        <w:spacing w:after="0"/>
        <w:rPr>
          <w:color w:val="auto"/>
          <w:sz w:val="24"/>
          <w:szCs w:val="24"/>
        </w:rPr>
      </w:pPr>
      <w:r w:rsidRPr="06D04F4A" w:rsidR="06D04F4A">
        <w:rPr>
          <w:rStyle w:val="fontsmall"/>
          <w:color w:val="auto"/>
          <w:sz w:val="24"/>
          <w:szCs w:val="24"/>
        </w:rPr>
        <w:t xml:space="preserve">To start the career with </w:t>
      </w:r>
      <w:r w:rsidRPr="06D04F4A" w:rsidR="06D04F4A">
        <w:rPr>
          <w:rStyle w:val="fontsmall"/>
          <w:color w:val="auto"/>
          <w:sz w:val="24"/>
          <w:szCs w:val="24"/>
        </w:rPr>
        <w:t>a good</w:t>
      </w:r>
      <w:r w:rsidRPr="06D04F4A" w:rsidR="06D04F4A">
        <w:rPr>
          <w:rStyle w:val="fontsmall"/>
          <w:color w:val="auto"/>
          <w:sz w:val="24"/>
          <w:szCs w:val="24"/>
        </w:rPr>
        <w:t xml:space="preserve"> company and get myself familiarized and experienced with the Deck side of sailing of a vessel. </w:t>
      </w:r>
      <w:r w:rsidRPr="06D04F4A" w:rsidR="06D04F4A">
        <w:rPr>
          <w:rFonts w:ascii="Verdana" w:hAnsi="Verdana" w:eastAsia="Verdana" w:cs="Verdana"/>
          <w:b w:val="1"/>
          <w:bCs w:val="1"/>
        </w:rPr>
        <w:t xml:space="preserve"> </w:t>
      </w:r>
      <w:r>
        <w:br/>
      </w:r>
    </w:p>
    <w:p w:rsidRPr="005760FE" w:rsidR="005760FE" w:rsidP="7D727C8B" w:rsidRDefault="005760FE" w14:paraId="0800968B" w14:textId="2C30B3B1">
      <w:pPr>
        <w:pStyle w:val="Title"/>
        <w:pBdr>
          <w:bottom w:val="single" w:color="808080" w:sz="12" w:space="0"/>
        </w:pBdr>
        <w:spacing w:after="0"/>
        <w:rPr>
          <w:rFonts w:ascii="Calibri" w:hAnsi="Calibri"/>
          <w:b w:val="1"/>
          <w:bCs w:val="1"/>
          <w:color w:val="auto"/>
          <w:sz w:val="24"/>
          <w:szCs w:val="24"/>
          <w:u w:val="thick"/>
        </w:rPr>
      </w:pPr>
      <w:r w:rsidRPr="7D727C8B" w:rsidR="7D727C8B">
        <w:rPr>
          <w:rFonts w:ascii="Calibri" w:hAnsi="Calibri"/>
          <w:b w:val="1"/>
          <w:bCs w:val="1"/>
          <w:color w:val="auto"/>
          <w:sz w:val="24"/>
          <w:szCs w:val="24"/>
          <w:u w:val="thick"/>
        </w:rPr>
        <w:t xml:space="preserve">PERSONAL </w:t>
      </w:r>
      <w:r w:rsidRPr="7D727C8B" w:rsidR="7D727C8B">
        <w:rPr>
          <w:rFonts w:ascii="Calibri" w:hAnsi="Calibri"/>
          <w:b w:val="1"/>
          <w:bCs w:val="1"/>
          <w:color w:val="auto"/>
          <w:sz w:val="24"/>
          <w:szCs w:val="24"/>
          <w:u w:val="thick"/>
        </w:rPr>
        <w:t>DETIALS:</w:t>
      </w:r>
    </w:p>
    <w:p w:rsidRPr="005760FE" w:rsidR="005760FE" w:rsidP="00A819CE" w:rsidRDefault="005760FE" w14:paraId="199C17CF" w14:textId="77777777">
      <w:pPr>
        <w:pStyle w:val="Title"/>
        <w:pBdr>
          <w:bottom w:val="single" w:color="808080" w:sz="12" w:space="0"/>
        </w:pBdr>
        <w:spacing w:after="0"/>
        <w:rPr>
          <w:sz w:val="22"/>
          <w:szCs w:val="22"/>
        </w:rPr>
      </w:pPr>
    </w:p>
    <w:p w:rsidR="00A67065" w:rsidP="673F8319" w:rsidRDefault="00A67065" w14:paraId="641171B8" w14:textId="34A03C90">
      <w:pPr>
        <w:spacing w:after="0" w:line="240" w:lineRule="auto"/>
        <w:rPr>
          <w:b w:val="1"/>
          <w:bCs w:val="1"/>
        </w:rPr>
      </w:pPr>
      <w:r w:rsidRPr="673F8319" w:rsidR="673F8319">
        <w:rPr>
          <w:rFonts w:ascii="Verdana" w:hAnsi="Verdana" w:eastAsia="Verdana" w:cs="Verdana"/>
          <w:b w:val="1"/>
          <w:bCs w:val="1"/>
        </w:rPr>
        <w:t>POST APPLIED</w:t>
      </w:r>
      <w:r>
        <w:tab/>
      </w:r>
      <w:r>
        <w:tab/>
      </w:r>
      <w:r>
        <w:tab/>
      </w:r>
      <w:r w:rsidR="673F8319">
        <w:rPr/>
        <w:t xml:space="preserve">         </w:t>
      </w:r>
      <w:r>
        <w:tab/>
      </w:r>
      <w:r w:rsidR="673F8319">
        <w:rPr/>
        <w:t xml:space="preserve">:       </w:t>
      </w:r>
      <w:r w:rsidRPr="673F8319" w:rsidR="673F8319">
        <w:rPr>
          <w:b w:val="1"/>
          <w:bCs w:val="1"/>
        </w:rPr>
        <w:t>CADET</w:t>
      </w:r>
    </w:p>
    <w:p w:rsidR="673F8319" w:rsidP="673F8319" w:rsidRDefault="673F8319" w14:paraId="48F16854" w14:textId="18C8954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673F8319" w:rsidR="673F8319">
        <w:rPr>
          <w:rFonts w:ascii="Verdana" w:hAnsi="Verdana" w:eastAsia="Verdana" w:cs="Verdana"/>
          <w:b w:val="1"/>
          <w:bCs w:val="1"/>
        </w:rPr>
        <w:t>NAME</w:t>
      </w:r>
      <w:r>
        <w:tab/>
      </w:r>
      <w:r>
        <w:tab/>
      </w:r>
      <w:r>
        <w:tab/>
      </w:r>
      <w:r>
        <w:tab/>
      </w:r>
      <w:r>
        <w:tab/>
      </w:r>
      <w:r w:rsidR="673F8319">
        <w:rPr/>
        <w:t xml:space="preserve">         </w:t>
      </w:r>
      <w:r>
        <w:tab/>
      </w:r>
      <w:r w:rsidR="673F8319">
        <w:rPr/>
        <w:t xml:space="preserve">:       </w:t>
      </w:r>
      <w:r w:rsidRPr="673F8319" w:rsidR="673F8319">
        <w:rPr>
          <w:rFonts w:cs="Times New Roman"/>
          <w:b w:val="1"/>
          <w:bCs w:val="1"/>
        </w:rPr>
        <w:t>HIMANSHU ARORA</w:t>
      </w:r>
    </w:p>
    <w:p w:rsidR="00A67065" w:rsidP="673F8319" w:rsidRDefault="00A67065" w14:paraId="3E864C00" w14:textId="41747C7E">
      <w:pPr>
        <w:spacing w:after="0" w:line="240" w:lineRule="auto"/>
        <w:rPr>
          <w:b w:val="1"/>
          <w:bCs w:val="1"/>
        </w:rPr>
      </w:pPr>
      <w:r w:rsidRPr="673F8319" w:rsidR="673F8319">
        <w:rPr>
          <w:rFonts w:ascii="Verdana" w:hAnsi="Verdana" w:eastAsia="Verdana" w:cs="Verdana"/>
          <w:b w:val="1"/>
          <w:bCs w:val="1"/>
        </w:rPr>
        <w:t>FATHER’S NAME</w:t>
      </w:r>
      <w:r>
        <w:tab/>
      </w:r>
      <w:r>
        <w:tab/>
      </w:r>
      <w:r w:rsidR="673F8319">
        <w:rPr/>
        <w:t xml:space="preserve">                        </w:t>
      </w:r>
      <w:r>
        <w:tab/>
      </w:r>
      <w:r w:rsidR="673F8319">
        <w:rPr/>
        <w:t xml:space="preserve">:       </w:t>
      </w:r>
      <w:r w:rsidRPr="673F8319" w:rsidR="673F8319">
        <w:rPr>
          <w:b w:val="1"/>
          <w:bCs w:val="1"/>
        </w:rPr>
        <w:t>DINESH KUMAR ARORA</w:t>
      </w:r>
    </w:p>
    <w:p w:rsidRPr="00F3521E" w:rsidR="008E4E4E" w:rsidP="673F8319" w:rsidRDefault="002256DF" w14:paraId="411E661B" w14:textId="793035D5">
      <w:pPr>
        <w:spacing w:after="0" w:line="240" w:lineRule="auto"/>
        <w:rPr>
          <w:rFonts w:ascii="Verdana" w:hAnsi="Verdana"/>
        </w:rPr>
      </w:pPr>
      <w:r w:rsidRPr="7D727C8B" w:rsidR="7D727C8B">
        <w:rPr>
          <w:rFonts w:ascii="Verdana" w:hAnsi="Verdana"/>
          <w:b w:val="1"/>
          <w:bCs w:val="1"/>
        </w:rPr>
        <w:t>FATHER’S OCCUPTION</w:t>
      </w:r>
      <w:r w:rsidRPr="7D727C8B" w:rsidR="7D727C8B">
        <w:rPr>
          <w:rFonts w:ascii="Verdana" w:hAnsi="Verdana"/>
          <w:b w:val="1"/>
          <w:bCs w:val="1"/>
        </w:rPr>
        <w:t xml:space="preserve">                </w:t>
      </w:r>
      <w:r>
        <w:tab/>
      </w:r>
      <w:r w:rsidRPr="7D727C8B" w:rsidR="7D727C8B">
        <w:rPr>
          <w:rFonts w:ascii="Verdana" w:hAnsi="Verdana"/>
        </w:rPr>
        <w:t xml:space="preserve">:    </w:t>
      </w:r>
      <w:r w:rsidRPr="7D727C8B" w:rsidR="7D727C8B">
        <w:rPr>
          <w:b w:val="1"/>
          <w:bCs w:val="1"/>
        </w:rPr>
        <w:t>TEACHER</w:t>
      </w:r>
    </w:p>
    <w:p w:rsidR="00A67065" w:rsidP="004D4161" w:rsidRDefault="00A67065" w14:paraId="463FE5F0" w14:textId="2EDBF2B2">
      <w:pPr>
        <w:spacing w:after="0" w:line="240" w:lineRule="auto"/>
        <w:ind w:left="720" w:hanging="720"/>
        <w:rPr>
          <w:rFonts w:ascii="Verdana" w:hAnsi="Verdana" w:eastAsia="Verdana" w:cs="Verdana"/>
          <w:b w:val="1"/>
          <w:bCs w:val="1"/>
        </w:rPr>
      </w:pPr>
      <w:r w:rsidRPr="673F8319" w:rsidR="673F8319">
        <w:rPr>
          <w:rFonts w:ascii="Verdana" w:hAnsi="Verdana" w:eastAsia="Verdana" w:cs="Verdana"/>
          <w:b w:val="1"/>
          <w:bCs w:val="1"/>
        </w:rPr>
        <w:t>DATE OF BIRTH</w:t>
      </w:r>
      <w:r>
        <w:tab/>
      </w:r>
      <w:r w:rsidR="673F8319">
        <w:rPr/>
        <w:t xml:space="preserve">                                            :      </w:t>
      </w:r>
      <w:r w:rsidRPr="673F8319" w:rsidR="673F8319">
        <w:rPr>
          <w:rFonts w:cs="Times New Roman"/>
          <w:b w:val="1"/>
          <w:bCs w:val="1"/>
        </w:rPr>
        <w:t>15 JUNE 1997</w:t>
      </w:r>
    </w:p>
    <w:p w:rsidRPr="00A819CE" w:rsidR="00A819CE" w:rsidP="673F8319" w:rsidRDefault="00A819CE" w14:paraId="1C64F0A5" w14:textId="28C90B8B">
      <w:pPr>
        <w:spacing w:after="0" w:line="240" w:lineRule="auto"/>
        <w:rPr>
          <w:rFonts w:ascii="Verdana" w:hAnsi="Verdana" w:eastAsia="Verdana" w:cs="Verdana"/>
        </w:rPr>
      </w:pPr>
      <w:r w:rsidRPr="0C491393" w:rsidR="0C491393">
        <w:rPr>
          <w:rFonts w:ascii="Verdana" w:hAnsi="Verdana" w:eastAsia="Verdana" w:cs="Verdana"/>
          <w:b w:val="1"/>
          <w:bCs w:val="1"/>
        </w:rPr>
        <w:t xml:space="preserve">HEIGHT                                         </w:t>
      </w:r>
      <w:r>
        <w:tab/>
      </w:r>
      <w:r w:rsidRPr="0C491393" w:rsidR="0C491393">
        <w:rPr>
          <w:rFonts w:ascii="Verdana" w:hAnsi="Verdana" w:eastAsia="Verdana" w:cs="Verdana"/>
        </w:rPr>
        <w:t xml:space="preserve">:    </w:t>
      </w:r>
      <w:r w:rsidRPr="0C491393" w:rsidR="0C491393">
        <w:rPr>
          <w:rFonts w:ascii="Arial" w:hAnsi="Arial" w:eastAsia="Verdana" w:cs="Arial"/>
          <w:b w:val="1"/>
          <w:bCs w:val="1"/>
          <w:sz w:val="18"/>
          <w:szCs w:val="18"/>
        </w:rPr>
        <w:t>169 CMs</w:t>
      </w:r>
    </w:p>
    <w:p w:rsidRPr="00A819CE" w:rsidR="00A819CE" w:rsidP="673F8319" w:rsidRDefault="00A819CE" w14:paraId="6770B637" w14:textId="634B37AB">
      <w:pPr>
        <w:spacing w:after="0" w:line="240" w:lineRule="auto"/>
        <w:rPr>
          <w:rFonts w:ascii="Verdana" w:hAnsi="Verdana" w:eastAsia="Verdana" w:cs="Verdana"/>
        </w:rPr>
      </w:pPr>
      <w:r w:rsidRPr="673F8319" w:rsidR="673F8319">
        <w:rPr>
          <w:rFonts w:ascii="Verdana" w:hAnsi="Verdana" w:eastAsia="Verdana" w:cs="Verdana"/>
          <w:b w:val="1"/>
          <w:bCs w:val="1"/>
        </w:rPr>
        <w:t xml:space="preserve">WEIGHT                                        </w:t>
      </w:r>
      <w:r>
        <w:tab/>
      </w:r>
      <w:r w:rsidRPr="673F8319" w:rsidR="673F8319">
        <w:rPr>
          <w:rFonts w:ascii="Verdana" w:hAnsi="Verdana" w:eastAsia="Verdana" w:cs="Verdana"/>
        </w:rPr>
        <w:t xml:space="preserve">:    </w:t>
      </w:r>
      <w:r w:rsidRPr="673F8319" w:rsidR="673F8319">
        <w:rPr>
          <w:rFonts w:ascii="Arial" w:hAnsi="Arial" w:eastAsia="Verdana" w:cs="Arial"/>
          <w:b w:val="1"/>
          <w:bCs w:val="1"/>
          <w:sz w:val="18"/>
          <w:szCs w:val="18"/>
        </w:rPr>
        <w:t>76 KGs</w:t>
      </w:r>
    </w:p>
    <w:p w:rsidR="00A67065" w:rsidP="004D4161" w:rsidRDefault="00A67065" w14:paraId="6A0B58BC" w14:textId="63C4CD1C">
      <w:pPr>
        <w:spacing w:after="0" w:line="240" w:lineRule="auto"/>
        <w:rPr>
          <w:rFonts w:ascii="Verdana" w:hAnsi="Verdana" w:eastAsia="Verdana" w:cs="Verdana"/>
          <w:b/>
          <w:bCs/>
        </w:rPr>
      </w:pPr>
      <w:r>
        <w:rPr>
          <w:rFonts w:ascii="Verdana" w:hAnsi="Verdana" w:eastAsia="Verdana" w:cs="Verdana"/>
          <w:b/>
          <w:bCs/>
        </w:rPr>
        <w:t>NATIONALITY</w:t>
      </w:r>
      <w:r w:rsidR="00F3521E">
        <w:tab/>
      </w:r>
      <w:r w:rsidR="00F3521E">
        <w:tab/>
      </w:r>
      <w:r w:rsidR="00F3521E">
        <w:t xml:space="preserve"> </w:t>
      </w:r>
      <w:r w:rsidR="00F3521E">
        <w:tab/>
      </w:r>
      <w:r w:rsidR="00F3521E">
        <w:t xml:space="preserve">        </w:t>
      </w:r>
      <w:r w:rsidR="00F005B9">
        <w:t xml:space="preserve">     </w:t>
      </w:r>
      <w:proofErr w:type="gramStart"/>
      <w:r w:rsidR="00F005B9">
        <w:t xml:space="preserve"> </w:t>
      </w:r>
      <w:r w:rsidR="00F3521E">
        <w:t xml:space="preserve"> </w:t>
      </w:r>
      <w:r>
        <w:t>:</w:t>
      </w:r>
      <w:proofErr w:type="gramEnd"/>
      <w:r w:rsidR="00192B04">
        <w:t xml:space="preserve">      </w:t>
      </w:r>
      <w:r>
        <w:rPr>
          <w:b/>
          <w:bCs/>
        </w:rPr>
        <w:t>INDIAN</w:t>
      </w:r>
    </w:p>
    <w:p w:rsidR="00A67065" w:rsidP="004D4161" w:rsidRDefault="00A67065" w14:paraId="50580EB2" w14:textId="664A4D90">
      <w:pPr>
        <w:spacing w:after="0" w:line="240" w:lineRule="auto"/>
        <w:rPr>
          <w:rFonts w:ascii="Verdana" w:hAnsi="Verdana" w:eastAsia="Verdana" w:cs="Verdana"/>
          <w:b w:val="1"/>
          <w:bCs w:val="1"/>
        </w:rPr>
      </w:pPr>
      <w:r w:rsidRPr="673F8319" w:rsidR="673F8319">
        <w:rPr>
          <w:rFonts w:ascii="Verdana" w:hAnsi="Verdana" w:eastAsia="Verdana" w:cs="Verdana"/>
          <w:b w:val="1"/>
          <w:bCs w:val="1"/>
        </w:rPr>
        <w:t>MARITAL STATUS</w:t>
      </w:r>
      <w:r>
        <w:tab/>
      </w:r>
      <w:r>
        <w:tab/>
      </w:r>
      <w:r w:rsidR="673F8319">
        <w:rPr/>
        <w:t xml:space="preserve">         </w:t>
      </w:r>
      <w:r>
        <w:tab/>
      </w:r>
      <w:r w:rsidR="673F8319">
        <w:rPr/>
        <w:t xml:space="preserve"> </w:t>
      </w:r>
      <w:r w:rsidR="673F8319">
        <w:rPr/>
        <w:t>:</w:t>
      </w:r>
      <w:r w:rsidR="673F8319">
        <w:rPr/>
        <w:t xml:space="preserve">      </w:t>
      </w:r>
      <w:r w:rsidRPr="673F8319" w:rsidR="673F8319">
        <w:rPr>
          <w:b w:val="1"/>
          <w:bCs w:val="1"/>
        </w:rPr>
        <w:t>SINGLE</w:t>
      </w:r>
    </w:p>
    <w:p w:rsidR="00A67065" w:rsidP="004D4161" w:rsidRDefault="00A67065" w14:paraId="5D3899CE" w14:textId="082E7AC7">
      <w:pPr>
        <w:spacing w:after="0" w:line="240" w:lineRule="auto"/>
        <w:rPr>
          <w:rFonts w:ascii="Verdana" w:hAnsi="Verdana" w:eastAsia="Verdana" w:cs="Verdana"/>
          <w:b w:val="1"/>
          <w:bCs w:val="1"/>
        </w:rPr>
      </w:pPr>
      <w:r w:rsidRPr="37160A60" w:rsidR="37160A60">
        <w:rPr>
          <w:rFonts w:ascii="Verdana" w:hAnsi="Verdana" w:eastAsia="Verdana" w:cs="Verdana"/>
          <w:b w:val="1"/>
          <w:bCs w:val="1"/>
        </w:rPr>
        <w:t xml:space="preserve">EDUCATIONAL QUALIFICATION   </w:t>
      </w:r>
      <w:r>
        <w:tab/>
      </w:r>
      <w:r w:rsidRPr="37160A60" w:rsidR="37160A60">
        <w:rPr>
          <w:rFonts w:ascii="Verdana" w:hAnsi="Verdana" w:eastAsia="Verdana" w:cs="Verdana"/>
          <w:b w:val="1"/>
          <w:bCs w:val="1"/>
        </w:rPr>
        <w:t xml:space="preserve"> </w:t>
      </w:r>
      <w:r w:rsidR="37160A60">
        <w:rPr/>
        <w:t xml:space="preserve">:      </w:t>
      </w:r>
      <w:r w:rsidRPr="37160A60" w:rsidR="37160A60">
        <w:rPr>
          <w:b w:val="1"/>
          <w:bCs w:val="1"/>
        </w:rPr>
        <w:t>DNS</w:t>
      </w:r>
      <w:r w:rsidR="37160A60">
        <w:rPr/>
        <w:t xml:space="preserve"> </w:t>
      </w:r>
      <w:r w:rsidRPr="37160A60" w:rsidR="37160A60">
        <w:rPr>
          <w:b w:val="1"/>
          <w:bCs w:val="1"/>
        </w:rPr>
        <w:t>(DIPLOMA IN NAUTICAL SCIENCE)</w:t>
      </w:r>
    </w:p>
    <w:p w:rsidR="00A67065" w:rsidP="7D727C8B" w:rsidRDefault="00A67065" w14:paraId="5F715730" w14:textId="2E0F0FDF">
      <w:pPr>
        <w:spacing w:after="0" w:line="240" w:lineRule="auto"/>
        <w:rPr>
          <w:b w:val="1"/>
          <w:bCs w:val="1"/>
        </w:rPr>
      </w:pPr>
      <w:r w:rsidRPr="7D727C8B" w:rsidR="7D727C8B">
        <w:rPr>
          <w:rFonts w:ascii="Verdana" w:hAnsi="Verdana" w:eastAsia="Verdana" w:cs="Verdana"/>
          <w:b w:val="1"/>
          <w:bCs w:val="1"/>
        </w:rPr>
        <w:t>LANGUAGES KNOWN</w:t>
      </w:r>
      <w:r>
        <w:tab/>
      </w:r>
      <w:r>
        <w:tab/>
      </w:r>
      <w:r w:rsidR="7D727C8B">
        <w:rPr/>
        <w:t xml:space="preserve">          </w:t>
      </w:r>
      <w:r>
        <w:tab/>
      </w:r>
      <w:r w:rsidR="7D727C8B">
        <w:rPr/>
        <w:t xml:space="preserve"> :</w:t>
      </w:r>
      <w:r w:rsidRPr="7D727C8B" w:rsidR="7D727C8B">
        <w:rPr>
          <w:b w:val="1"/>
          <w:bCs w:val="1"/>
        </w:rPr>
        <w:t xml:space="preserve">       ENGLISH </w:t>
      </w:r>
      <w:r w:rsidRPr="7D727C8B" w:rsidR="7D727C8B">
        <w:rPr>
          <w:b w:val="1"/>
          <w:bCs w:val="1"/>
        </w:rPr>
        <w:t>AND HINDI</w:t>
      </w:r>
    </w:p>
    <w:p w:rsidRPr="006462AC" w:rsidR="00C35BBB" w:rsidP="6B3F20B6" w:rsidRDefault="00A67065" w14:paraId="0C52600F" w14:textId="11BC986C">
      <w:pPr>
        <w:spacing w:after="0" w:line="240" w:lineRule="auto"/>
        <w:rPr>
          <w:rFonts w:ascii="Verdana" w:hAnsi="Verdana" w:eastAsia="Verdana" w:cs="Verdana"/>
          <w:b w:val="0"/>
          <w:bCs w:val="0"/>
        </w:rPr>
      </w:pPr>
      <w:r w:rsidRPr="37160A60" w:rsidR="37160A60">
        <w:rPr>
          <w:rFonts w:ascii="Verdana" w:hAnsi="Verdana" w:eastAsia="Verdana" w:cs="Verdana"/>
          <w:b w:val="1"/>
          <w:bCs w:val="1"/>
        </w:rPr>
        <w:t xml:space="preserve">E-MAIL ID                                      </w:t>
      </w:r>
      <w:r w:rsidRPr="37160A60" w:rsidR="37160A60">
        <w:rPr>
          <w:rFonts w:ascii="Verdana" w:hAnsi="Verdana" w:eastAsia="Verdana" w:cs="Verdana"/>
          <w:b w:val="0"/>
          <w:bCs w:val="0"/>
        </w:rPr>
        <w:t xml:space="preserve"> </w:t>
      </w:r>
      <w:proofErr w:type="gramStart"/>
      <w:r w:rsidRPr="37160A60" w:rsidR="37160A60">
        <w:rPr>
          <w:rFonts w:ascii="Verdana" w:hAnsi="Verdana" w:eastAsia="Verdana" w:cs="Verdana"/>
          <w:b w:val="0"/>
          <w:bCs w:val="0"/>
        </w:rPr>
        <w:t xml:space="preserve"> </w:t>
      </w:r>
      <w:r w:rsidRPr="37160A60" w:rsidR="37160A60">
        <w:rPr>
          <w:rFonts w:ascii="Verdana" w:hAnsi="Verdana" w:eastAsia="Verdana" w:cs="Verdana"/>
          <w:b w:val="0"/>
          <w:bCs w:val="0"/>
        </w:rPr>
        <w:t xml:space="preserve"> :</w:t>
      </w:r>
      <w:proofErr w:type="gramEnd"/>
    </w:p>
    <w:p w:rsidRPr="006462AC" w:rsidR="00C35BBB" w:rsidP="004D4161" w:rsidRDefault="00A67065" w14:paraId="1A2AC719" w14:textId="748A0654">
      <w:pPr>
        <w:spacing w:after="0" w:line="240" w:lineRule="auto"/>
        <w:rPr>
          <w:b w:val="1"/>
          <w:bCs w:val="1"/>
        </w:rPr>
      </w:pPr>
      <w:r w:rsidRPr="6B3F20B6" w:rsidR="6B3F20B6">
        <w:rPr>
          <w:rFonts w:ascii="Verdana" w:hAnsi="Verdana" w:eastAsia="Verdana" w:cs="Verdana"/>
          <w:b w:val="1"/>
          <w:bCs w:val="1"/>
        </w:rPr>
        <w:t>GOLUA19@GMAIL.COM</w:t>
      </w:r>
      <w:r w:rsidRPr="6B3F20B6" w:rsidR="6B3F20B6">
        <w:rPr>
          <w:rFonts w:cs="Times New Roman"/>
          <w:color w:val="auto"/>
          <w:sz w:val="20"/>
          <w:szCs w:val="20"/>
        </w:rPr>
        <w:t xml:space="preserve">                                                                                                           </w:t>
      </w:r>
    </w:p>
    <w:p w:rsidRPr="00456965" w:rsidR="00456965" w:rsidP="06D04F4A" w:rsidRDefault="00456965" w14:paraId="7A0B4223" w14:textId="76DBD796">
      <w:pPr>
        <w:spacing w:after="0" w:line="240" w:lineRule="auto"/>
        <w:rPr>
          <w:rFonts w:cs="Times New Roman"/>
          <w:b w:val="1"/>
          <w:bCs w:val="1"/>
        </w:rPr>
      </w:pPr>
      <w:r w:rsidRPr="06D04F4A" w:rsidR="06D04F4A">
        <w:rPr>
          <w:rFonts w:ascii="Verdana" w:hAnsi="Verdana" w:eastAsia="Verdana" w:cs="Verdana"/>
          <w:b w:val="1"/>
          <w:bCs w:val="1"/>
        </w:rPr>
        <w:t>CONTACT NUMBER</w:t>
      </w:r>
      <w:r w:rsidRPr="06D04F4A" w:rsidR="06D04F4A">
        <w:rPr>
          <w:b w:val="1"/>
          <w:bCs w:val="1"/>
        </w:rPr>
        <w:t xml:space="preserve">                                        </w:t>
      </w:r>
      <w:r w:rsidRPr="06D04F4A" w:rsidR="06D04F4A">
        <w:rPr>
          <w:b w:val="1"/>
          <w:bCs w:val="1"/>
        </w:rPr>
        <w:t xml:space="preserve">  :</w:t>
      </w:r>
      <w:r>
        <w:tab/>
      </w:r>
      <w:r w:rsidRPr="06D04F4A" w:rsidR="06D04F4A">
        <w:rPr>
          <w:b w:val="1"/>
          <w:bCs w:val="1"/>
        </w:rPr>
        <w:t xml:space="preserve"> </w:t>
      </w:r>
      <w:r w:rsidRPr="06D04F4A" w:rsidR="06D04F4A">
        <w:rPr>
          <w:rFonts w:cs="Times New Roman"/>
          <w:b w:val="1"/>
          <w:bCs w:val="1"/>
        </w:rPr>
        <w:t>+919528417181</w:t>
      </w:r>
    </w:p>
    <w:p w:rsidRPr="00456965" w:rsidR="00456965" w:rsidP="06D04F4A" w:rsidRDefault="00456965" w14:paraId="4B1BC966" w14:textId="043E6E8F">
      <w:pPr>
        <w:pStyle w:val="Normal"/>
        <w:spacing w:after="0" w:line="240" w:lineRule="auto"/>
        <w:rPr>
          <w:b w:val="1"/>
          <w:bCs w:val="1"/>
          <w:sz w:val="28"/>
          <w:szCs w:val="28"/>
          <w:u w:val="thick"/>
        </w:rPr>
      </w:pPr>
    </w:p>
    <w:p w:rsidRPr="00456965" w:rsidR="00456965" w:rsidP="06D04F4A" w:rsidRDefault="00456965" w14:paraId="4175CB85" w14:textId="694B6BC6">
      <w:pPr>
        <w:pStyle w:val="Normal"/>
        <w:spacing w:after="0" w:line="240" w:lineRule="auto"/>
        <w:rPr>
          <w:sz w:val="28"/>
          <w:szCs w:val="28"/>
          <w:u w:val="thick"/>
        </w:rPr>
      </w:pPr>
      <w:r w:rsidRPr="06D04F4A" w:rsidR="06D04F4A">
        <w:rPr>
          <w:b w:val="1"/>
          <w:bCs w:val="1"/>
          <w:sz w:val="28"/>
          <w:szCs w:val="28"/>
          <w:u w:val="thick"/>
        </w:rPr>
        <w:t>PERMANENT ADDRESS:</w:t>
      </w:r>
    </w:p>
    <w:p w:rsidRPr="006462AC" w:rsidR="00A67065" w:rsidP="00192B04" w:rsidRDefault="00A67065" w14:paraId="5F0D72EC" w14:textId="77777777">
      <w:pPr>
        <w:spacing w:after="0" w:line="240" w:lineRule="auto"/>
        <w:rPr>
          <w:rFonts w:ascii="Verdana" w:hAnsi="Verdana" w:eastAsia="Verdana" w:cs="Verdana"/>
        </w:rPr>
      </w:pPr>
      <w:r>
        <w:t xml:space="preserve">                                                                                                                                                </w:t>
      </w:r>
    </w:p>
    <w:tbl>
      <w:tblPr>
        <w:tblW w:w="5216" w:type="pct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849"/>
      </w:tblGrid>
      <w:tr w:rsidR="00A67065" w:rsidTr="6B3F20B6" w14:paraId="39DB1173" w14:textId="77777777">
        <w:tc>
          <w:tcPr>
            <w:tcW w:w="5000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B2AB5" w:rsidR="00FC209E" w:rsidP="00963C79" w:rsidRDefault="007E4250" w14:paraId="21FEBE20" w14:textId="3BE34ACA">
            <w:pPr>
              <w:tabs>
                <w:tab w:val="left" w:pos="252"/>
                <w:tab w:val="num" w:pos="720"/>
              </w:tabs>
              <w:spacing w:after="0" w:line="240" w:lineRule="auto"/>
            </w:pPr>
            <w:r w:rsidR="6B3F20B6">
              <w:rPr/>
              <w:t>S/</w:t>
            </w:r>
            <w:r w:rsidR="6B3F20B6">
              <w:rPr/>
              <w:t>O DINESH</w:t>
            </w:r>
            <w:r w:rsidR="6B3F20B6">
              <w:rPr/>
              <w:t xml:space="preserve"> KUMAR ARORA,</w:t>
            </w:r>
          </w:p>
          <w:p w:rsidR="673F8319" w:rsidP="673F8319" w:rsidRDefault="673F8319" w14:paraId="0FAFAFD3" w14:textId="259EC369">
            <w:pPr>
              <w:pStyle w:val="Normal"/>
              <w:tabs>
                <w:tab w:val="left" w:leader="none" w:pos="252"/>
                <w:tab w:val="num" w:leader="none" w:pos="720"/>
              </w:tabs>
              <w:spacing w:after="0" w:line="240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73F8319" w:rsidR="673F831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175 NEW COLONY SHIV NAGAR</w:t>
            </w:r>
          </w:p>
          <w:p w:rsidR="00963C79" w:rsidP="000B2AB5" w:rsidRDefault="007E4250" w14:paraId="44D084CD" w14:textId="252C150F">
            <w:pPr>
              <w:autoSpaceDE w:val="0"/>
              <w:autoSpaceDN w:val="0"/>
              <w:adjustRightInd w:val="0"/>
              <w:spacing w:after="0"/>
              <w:ind w:right="-151"/>
              <w:jc w:val="both"/>
            </w:pPr>
            <w:r w:rsidR="673F8319">
              <w:rPr/>
              <w:t>VILL+POST –MODIPURAM</w:t>
            </w:r>
          </w:p>
          <w:p w:rsidR="00CC77D4" w:rsidP="000B2AB5" w:rsidRDefault="004641E1" w14:paraId="0E8388A3" w14:textId="4B85D351">
            <w:pPr>
              <w:autoSpaceDE w:val="0"/>
              <w:autoSpaceDN w:val="0"/>
              <w:adjustRightInd w:val="0"/>
              <w:spacing w:after="0"/>
              <w:ind w:right="-151"/>
              <w:jc w:val="both"/>
            </w:pPr>
            <w:r w:rsidR="673F8319">
              <w:rPr/>
              <w:t xml:space="preserve"> DIST-MEERUT</w:t>
            </w:r>
          </w:p>
          <w:p w:rsidR="00963C79" w:rsidP="000B2AB5" w:rsidRDefault="00A42130" w14:paraId="671D98B9" w14:textId="6876E7BB">
            <w:pPr>
              <w:autoSpaceDE w:val="0"/>
              <w:autoSpaceDN w:val="0"/>
              <w:adjustRightInd w:val="0"/>
              <w:spacing w:after="0"/>
              <w:ind w:right="-151"/>
              <w:jc w:val="both"/>
            </w:pPr>
            <w:r w:rsidR="673F8319">
              <w:rPr/>
              <w:t xml:space="preserve"> (UTTAR PRADESH)</w:t>
            </w:r>
          </w:p>
          <w:p w:rsidRPr="000054AA" w:rsidR="00C90989" w:rsidP="673F8319" w:rsidRDefault="00963C79" w14:paraId="7578E44B" w14:textId="2B1AD498">
            <w:pPr>
              <w:autoSpaceDE w:val="0"/>
              <w:autoSpaceDN w:val="0"/>
              <w:adjustRightInd w:val="0"/>
              <w:spacing w:after="0"/>
              <w:ind w:right="-151"/>
              <w:jc w:val="both"/>
            </w:pPr>
            <w:r w:rsidR="6B3F20B6">
              <w:rPr/>
              <w:t>PIN:</w:t>
            </w:r>
            <w:r w:rsidR="6B3F20B6">
              <w:rPr/>
              <w:t xml:space="preserve"> 250110</w:t>
            </w:r>
          </w:p>
        </w:tc>
      </w:tr>
    </w:tbl>
    <w:p w:rsidR="0016527A" w:rsidP="673F8319" w:rsidRDefault="0016527A" w14:paraId="0433983C" w14:noSpellErr="1" w14:textId="10AA044A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thick"/>
        </w:rPr>
      </w:pPr>
    </w:p>
    <w:p w:rsidR="673F8319" w:rsidP="673F8319" w:rsidRDefault="673F8319" w14:paraId="6AFEEFE8" w14:textId="199E2856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thick"/>
        </w:rPr>
      </w:pPr>
    </w:p>
    <w:p w:rsidR="0016527A" w:rsidP="000F511E" w:rsidRDefault="0016527A" w14:paraId="0468DB3C" w14:textId="037633DF">
      <w:pPr>
        <w:tabs>
          <w:tab w:val="num" w:pos="360"/>
        </w:tabs>
        <w:spacing w:after="0" w:line="240" w:lineRule="auto"/>
        <w:rPr>
          <w:rFonts w:eastAsia="Verdana" w:cs="Verdana"/>
          <w:b w:val="1"/>
          <w:bCs w:val="1"/>
          <w:sz w:val="28"/>
          <w:szCs w:val="28"/>
          <w:u w:val="thick"/>
        </w:rPr>
      </w:pPr>
      <w:r w:rsidRPr="6B3F20B6" w:rsidR="6B3F20B6">
        <w:rPr>
          <w:rFonts w:eastAsia="Verdana" w:cs="Verdana"/>
          <w:b w:val="1"/>
          <w:bCs w:val="1"/>
          <w:sz w:val="28"/>
          <w:szCs w:val="28"/>
          <w:u w:val="thick"/>
        </w:rPr>
        <w:t xml:space="preserve">ACADEMIC </w:t>
      </w:r>
      <w:r w:rsidRPr="6B3F20B6" w:rsidR="6B3F20B6">
        <w:rPr>
          <w:rFonts w:eastAsia="Verdana" w:cs="Verdana"/>
          <w:b w:val="1"/>
          <w:bCs w:val="1"/>
          <w:sz w:val="28"/>
          <w:szCs w:val="28"/>
          <w:u w:val="thick"/>
        </w:rPr>
        <w:t>QUALIFICATION</w:t>
      </w:r>
      <w:r w:rsidRPr="6B3F20B6" w:rsidR="6B3F20B6">
        <w:rPr>
          <w:rFonts w:eastAsia="Verdana" w:cs="Verdana"/>
          <w:b w:val="1"/>
          <w:bCs w:val="1"/>
          <w:sz w:val="28"/>
          <w:szCs w:val="28"/>
          <w:u w:val="thick"/>
        </w:rPr>
        <w:t>:</w:t>
      </w:r>
    </w:p>
    <w:p w:rsidR="0016527A" w:rsidP="000F511E" w:rsidRDefault="0016527A" w14:paraId="1B4225C5" w14:textId="77777777">
      <w:pPr>
        <w:tabs>
          <w:tab w:val="num" w:pos="360"/>
        </w:tabs>
        <w:spacing w:after="0" w:line="240" w:lineRule="auto"/>
        <w:rPr>
          <w:rFonts w:ascii="Verdana" w:hAnsi="Verdana" w:eastAsia="Verdana" w:cs="Verdana"/>
          <w:b/>
          <w:bCs/>
        </w:rPr>
      </w:pPr>
    </w:p>
    <w:p w:rsidR="00A67065" w:rsidP="000F511E" w:rsidRDefault="00A67065" w14:paraId="2B1560C3" w14:textId="6B06F16D">
      <w:pPr>
        <w:tabs>
          <w:tab w:val="num" w:pos="360"/>
        </w:tabs>
        <w:spacing w:after="0" w:line="240" w:lineRule="auto"/>
        <w:rPr>
          <w:rFonts w:ascii="Verdana" w:hAnsi="Verdana" w:eastAsia="Verdana" w:cs="Verdana"/>
          <w:b/>
          <w:bCs/>
          <w:sz w:val="24"/>
          <w:szCs w:val="24"/>
        </w:rPr>
      </w:pPr>
      <w:r>
        <w:rPr>
          <w:rFonts w:ascii="Verdana" w:hAnsi="Verdana" w:eastAsia="Verdana" w:cs="Verdana"/>
          <w:b/>
          <w:bCs/>
        </w:rPr>
        <w:tab/>
      </w:r>
      <w:r>
        <w:rPr>
          <w:rFonts w:ascii="Verdana" w:hAnsi="Verdana" w:eastAsia="Verdana" w:cs="Verdana"/>
          <w:b/>
          <w:bCs/>
        </w:rPr>
        <w:tab/>
      </w:r>
      <w:r>
        <w:rPr>
          <w:rFonts w:ascii="Verdana" w:hAnsi="Verdana" w:eastAsia="Verdana" w:cs="Verdana"/>
          <w:b/>
          <w:bCs/>
        </w:rPr>
        <w:tab/>
      </w:r>
    </w:p>
    <w:tbl>
      <w:tblPr>
        <w:tblW w:w="10826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708"/>
        <w:gridCol w:w="2709"/>
        <w:gridCol w:w="2709"/>
        <w:gridCol w:w="2700"/>
      </w:tblGrid>
      <w:tr w:rsidR="00093698" w:rsidTr="37160A60" w14:paraId="62D47FFF" w14:textId="77777777">
        <w:trPr>
          <w:trHeight w:val="494"/>
        </w:trPr>
        <w:tc>
          <w:tcPr>
            <w:tcW w:w="27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00D16652" w:rsidRDefault="00A67065" w14:paraId="6E2DD827" w14:textId="77777777">
            <w:pPr>
              <w:spacing w:after="100" w:line="240" w:lineRule="auto"/>
              <w:jc w:val="center"/>
            </w:pPr>
            <w:r>
              <w:rPr>
                <w:b/>
                <w:bCs/>
                <w:u w:val="single"/>
              </w:rPr>
              <w:t>CLASS</w:t>
            </w:r>
          </w:p>
        </w:tc>
        <w:tc>
          <w:tcPr>
            <w:tcW w:w="27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00D16652" w:rsidRDefault="00A67065" w14:paraId="6FCA3CA9" w14:textId="77777777">
            <w:pPr>
              <w:spacing w:after="100" w:line="240" w:lineRule="auto"/>
              <w:jc w:val="center"/>
            </w:pPr>
            <w:r>
              <w:rPr>
                <w:b/>
                <w:bCs/>
                <w:u w:val="single"/>
              </w:rPr>
              <w:t xml:space="preserve">NAME OF </w:t>
            </w:r>
            <w:r w:rsidR="002256DF">
              <w:rPr>
                <w:b/>
                <w:bCs/>
                <w:u w:val="single"/>
              </w:rPr>
              <w:t>INSTITUTE</w:t>
            </w:r>
          </w:p>
        </w:tc>
        <w:tc>
          <w:tcPr>
            <w:tcW w:w="27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00D16652" w:rsidRDefault="00A67065" w14:paraId="3C862032" w14:textId="77777777">
            <w:pPr>
              <w:spacing w:after="100" w:line="240" w:lineRule="auto"/>
              <w:jc w:val="center"/>
            </w:pPr>
            <w:r>
              <w:rPr>
                <w:b/>
                <w:bCs/>
                <w:u w:val="single"/>
              </w:rPr>
              <w:t>TOTAL (%)</w:t>
            </w:r>
          </w:p>
        </w:tc>
        <w:tc>
          <w:tcPr>
            <w:tcW w:w="2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00D16652" w:rsidRDefault="00A67065" w14:paraId="008E014C" w14:textId="77777777">
            <w:pPr>
              <w:spacing w:line="240" w:lineRule="auto"/>
              <w:jc w:val="center"/>
            </w:pPr>
            <w:r>
              <w:rPr>
                <w:b/>
                <w:bCs/>
                <w:u w:val="single"/>
              </w:rPr>
              <w:t>YEAR</w:t>
            </w:r>
          </w:p>
        </w:tc>
      </w:tr>
      <w:tr w:rsidR="00093698" w:rsidTr="37160A60" w14:paraId="4E5F1285" w14:textId="77777777">
        <w:trPr>
          <w:trHeight w:val="494"/>
        </w:trPr>
        <w:tc>
          <w:tcPr>
            <w:tcW w:w="27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A42130" w14:paraId="0D3F4D1B" w14:textId="05BD9C69">
            <w:pPr>
              <w:spacing w:after="100" w:line="240" w:lineRule="auto"/>
              <w:jc w:val="center"/>
              <w:rPr>
                <w:b w:val="1"/>
                <w:bCs w:val="1"/>
              </w:rPr>
            </w:pPr>
            <w:r w:rsidRPr="37160A60" w:rsidR="37160A60">
              <w:rPr>
                <w:b w:val="1"/>
                <w:bCs w:val="1"/>
              </w:rPr>
              <w:t>DNS (DIPLOMA IN NAUTICAL SCIENCE)</w:t>
            </w:r>
          </w:p>
        </w:tc>
        <w:tc>
          <w:tcPr>
            <w:tcW w:w="27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093698" w14:paraId="507DC03A" w14:textId="48C2D277">
            <w:pPr>
              <w:spacing w:after="100" w:line="240" w:lineRule="auto"/>
              <w:jc w:val="center"/>
              <w:rPr>
                <w:b w:val="1"/>
                <w:bCs w:val="1"/>
              </w:rPr>
            </w:pPr>
            <w:r w:rsidRPr="37160A60" w:rsidR="37160A60">
              <w:rPr>
                <w:b w:val="1"/>
                <w:bCs w:val="1"/>
                <w:sz w:val="24"/>
                <w:szCs w:val="24"/>
              </w:rPr>
              <w:t>INTERNATIONAL MARITIME ACADEMY</w:t>
            </w:r>
            <w:r w:rsidRPr="37160A60" w:rsidR="37160A60">
              <w:rPr>
                <w:b w:val="1"/>
                <w:bCs w:val="1"/>
              </w:rPr>
              <w:t>, CHENNAI.</w:t>
            </w:r>
          </w:p>
        </w:tc>
        <w:tc>
          <w:tcPr>
            <w:tcW w:w="27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A73050" w14:paraId="03444C7D" w14:textId="1F3BEA6A">
            <w:pPr>
              <w:spacing w:after="100" w:line="240" w:lineRule="auto"/>
              <w:jc w:val="center"/>
              <w:rPr>
                <w:b w:val="1"/>
                <w:bCs w:val="1"/>
              </w:rPr>
            </w:pPr>
            <w:r w:rsidRPr="37160A60" w:rsidR="37160A60">
              <w:rPr>
                <w:b w:val="1"/>
                <w:bCs w:val="1"/>
              </w:rPr>
              <w:t>84.88%</w:t>
            </w:r>
          </w:p>
        </w:tc>
        <w:tc>
          <w:tcPr>
            <w:tcW w:w="2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627ED5" w14:paraId="6E36FB99" w14:textId="558818C1">
            <w:pPr>
              <w:spacing w:line="240" w:lineRule="auto"/>
              <w:jc w:val="center"/>
              <w:rPr>
                <w:b w:val="1"/>
                <w:bCs w:val="1"/>
              </w:rPr>
            </w:pPr>
            <w:r w:rsidRPr="37160A60" w:rsidR="37160A60">
              <w:rPr>
                <w:b w:val="1"/>
                <w:bCs w:val="1"/>
              </w:rPr>
              <w:t>2020-21</w:t>
            </w:r>
          </w:p>
        </w:tc>
      </w:tr>
      <w:tr w:rsidR="37160A60" w:rsidTr="37160A60" w14:paraId="26BED1AA">
        <w:trPr>
          <w:trHeight w:val="494"/>
        </w:trPr>
        <w:tc>
          <w:tcPr>
            <w:tcW w:w="27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7160A60" w:rsidP="37160A60" w:rsidRDefault="37160A60" w14:paraId="6314F21C" w14:textId="19F8CA5E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160A60" w:rsidR="37160A6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BA.B.Ed</w:t>
            </w:r>
            <w:proofErr w:type="spellEnd"/>
          </w:p>
        </w:tc>
        <w:tc>
          <w:tcPr>
            <w:tcW w:w="27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7160A60" w:rsidP="37160A60" w:rsidRDefault="37160A60" w14:paraId="590D85F8" w14:textId="6D082A8F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7160A60" w:rsidR="37160A6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BHAGWATI COLLEGE OF EDUCATION, MEERUT</w:t>
            </w:r>
          </w:p>
        </w:tc>
        <w:tc>
          <w:tcPr>
            <w:tcW w:w="27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7160A60" w:rsidP="37160A60" w:rsidRDefault="37160A60" w14:paraId="092F6080" w14:textId="273C68B1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7160A60" w:rsidR="37160A6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57%</w:t>
            </w:r>
          </w:p>
        </w:tc>
        <w:tc>
          <w:tcPr>
            <w:tcW w:w="2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7160A60" w:rsidP="37160A60" w:rsidRDefault="37160A60" w14:paraId="2BECD49B" w14:textId="1D3BA955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7160A60" w:rsidR="37160A6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2016-2019</w:t>
            </w:r>
          </w:p>
        </w:tc>
      </w:tr>
      <w:tr w:rsidR="00093698" w:rsidTr="37160A60" w14:paraId="18F7666E" w14:textId="77777777">
        <w:trPr>
          <w:trHeight w:val="494"/>
        </w:trPr>
        <w:tc>
          <w:tcPr>
            <w:tcW w:w="27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A67065" w14:paraId="3056657D" w14:textId="77777777">
            <w:pPr>
              <w:spacing w:after="100" w:line="240" w:lineRule="auto"/>
              <w:jc w:val="center"/>
              <w:rPr>
                <w:b w:val="1"/>
                <w:bCs w:val="1"/>
              </w:rPr>
            </w:pPr>
            <w:r w:rsidRPr="37160A60" w:rsidR="37160A60">
              <w:rPr>
                <w:b w:val="1"/>
                <w:bCs w:val="1"/>
              </w:rPr>
              <w:t>10+2</w:t>
            </w:r>
          </w:p>
        </w:tc>
        <w:tc>
          <w:tcPr>
            <w:tcW w:w="27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4641E1" w14:paraId="7D8038D5" w14:textId="71DF5B78">
            <w:pPr>
              <w:spacing w:after="100" w:line="240" w:lineRule="auto"/>
              <w:jc w:val="center"/>
              <w:rPr>
                <w:b w:val="1"/>
                <w:bCs w:val="1"/>
              </w:rPr>
            </w:pPr>
            <w:r w:rsidRPr="37160A60" w:rsidR="37160A60">
              <w:rPr>
                <w:b w:val="1"/>
                <w:bCs w:val="1"/>
              </w:rPr>
              <w:t>SAFALTA INTER COLLEGE, MEERUT</w:t>
            </w:r>
          </w:p>
        </w:tc>
        <w:tc>
          <w:tcPr>
            <w:tcW w:w="27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4641E1" w14:paraId="3B114E12" w14:textId="126F21ED">
            <w:pPr>
              <w:spacing w:after="100" w:line="240" w:lineRule="auto"/>
              <w:jc w:val="center"/>
              <w:rPr>
                <w:b w:val="1"/>
                <w:bCs w:val="1"/>
              </w:rPr>
            </w:pPr>
            <w:r w:rsidRPr="37160A60" w:rsidR="37160A60">
              <w:rPr>
                <w:b w:val="1"/>
                <w:bCs w:val="1"/>
              </w:rPr>
              <w:t>61.8%</w:t>
            </w:r>
          </w:p>
        </w:tc>
        <w:tc>
          <w:tcPr>
            <w:tcW w:w="2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C90989" w14:paraId="21ECEAC6" w14:textId="72E082F1">
            <w:pPr>
              <w:spacing w:line="240" w:lineRule="auto"/>
              <w:jc w:val="center"/>
              <w:rPr>
                <w:b w:val="1"/>
                <w:bCs w:val="1"/>
              </w:rPr>
            </w:pPr>
            <w:r w:rsidRPr="37160A60" w:rsidR="37160A60">
              <w:rPr>
                <w:b w:val="1"/>
                <w:bCs w:val="1"/>
              </w:rPr>
              <w:t>2015</w:t>
            </w:r>
          </w:p>
        </w:tc>
      </w:tr>
      <w:tr w:rsidR="00093698" w:rsidTr="37160A60" w14:paraId="355D0505" w14:textId="77777777">
        <w:trPr>
          <w:trHeight w:val="494"/>
        </w:trPr>
        <w:tc>
          <w:tcPr>
            <w:tcW w:w="27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A67065" w14:paraId="66213BC9" w14:textId="77777777">
            <w:pPr>
              <w:spacing w:after="100" w:line="240" w:lineRule="auto"/>
              <w:jc w:val="center"/>
              <w:rPr>
                <w:b w:val="1"/>
                <w:bCs w:val="1"/>
              </w:rPr>
            </w:pPr>
            <w:r w:rsidRPr="37160A60" w:rsidR="37160A60">
              <w:rPr>
                <w:b w:val="1"/>
                <w:bCs w:val="1"/>
              </w:rPr>
              <w:t>10</w:t>
            </w:r>
          </w:p>
        </w:tc>
        <w:tc>
          <w:tcPr>
            <w:tcW w:w="27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4641E1" w14:paraId="23FF8635" w14:textId="063F8A31">
            <w:pPr>
              <w:spacing w:after="100" w:line="240" w:lineRule="auto"/>
              <w:jc w:val="center"/>
              <w:rPr>
                <w:b w:val="1"/>
                <w:bCs w:val="1"/>
              </w:rPr>
            </w:pPr>
            <w:r w:rsidRPr="37160A60" w:rsidR="37160A60">
              <w:rPr>
                <w:b w:val="1"/>
                <w:bCs w:val="1"/>
              </w:rPr>
              <w:t xml:space="preserve">CITY VOCATIONAL PUBLIC </w:t>
            </w:r>
            <w:r w:rsidRPr="37160A60" w:rsidR="37160A60">
              <w:rPr>
                <w:b w:val="1"/>
                <w:bCs w:val="1"/>
              </w:rPr>
              <w:t>SCHOOL,</w:t>
            </w:r>
            <w:r w:rsidRPr="37160A60" w:rsidR="37160A60">
              <w:rPr>
                <w:b w:val="1"/>
                <w:bCs w:val="1"/>
              </w:rPr>
              <w:t xml:space="preserve"> MEERUT</w:t>
            </w:r>
          </w:p>
        </w:tc>
        <w:tc>
          <w:tcPr>
            <w:tcW w:w="27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4641E1" w14:paraId="1CCC6038" w14:textId="0076427E">
            <w:pPr>
              <w:spacing w:after="100" w:line="240" w:lineRule="auto"/>
              <w:jc w:val="center"/>
              <w:rPr>
                <w:b w:val="1"/>
                <w:bCs w:val="1"/>
              </w:rPr>
            </w:pPr>
            <w:r w:rsidRPr="37160A60" w:rsidR="37160A60">
              <w:rPr>
                <w:b w:val="1"/>
                <w:bCs w:val="1"/>
              </w:rPr>
              <w:t>43%</w:t>
            </w:r>
          </w:p>
        </w:tc>
        <w:tc>
          <w:tcPr>
            <w:tcW w:w="2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065" w:rsidP="37160A60" w:rsidRDefault="00C80B97" w14:paraId="67940A53" w14:textId="4F115BE0">
            <w:pPr>
              <w:spacing w:line="240" w:lineRule="auto"/>
              <w:jc w:val="center"/>
              <w:rPr>
                <w:b w:val="1"/>
                <w:bCs w:val="1"/>
              </w:rPr>
            </w:pPr>
            <w:bookmarkStart w:name="id.accaa1f6fe9f" w:id="0"/>
            <w:bookmarkEnd w:id="0"/>
            <w:r w:rsidRPr="37160A60" w:rsidR="37160A60">
              <w:rPr>
                <w:b w:val="1"/>
                <w:bCs w:val="1"/>
              </w:rPr>
              <w:t>2013</w:t>
            </w:r>
          </w:p>
        </w:tc>
      </w:tr>
    </w:tbl>
    <w:p w:rsidR="00A30CA3" w:rsidP="000F511E" w:rsidRDefault="00A30CA3" w14:paraId="4C9655C0" w14:textId="77777777">
      <w:pPr>
        <w:tabs>
          <w:tab w:val="num" w:pos="360"/>
        </w:tabs>
        <w:spacing w:after="0" w:line="240" w:lineRule="auto"/>
        <w:rPr>
          <w:rFonts w:eastAsia="Verdana" w:cs="Verdana"/>
          <w:b/>
          <w:bCs/>
          <w:sz w:val="28"/>
          <w:szCs w:val="28"/>
          <w:u w:val="thick"/>
        </w:rPr>
      </w:pPr>
    </w:p>
    <w:p w:rsidRPr="00B45A2E" w:rsidR="0007091C" w:rsidP="000F511E" w:rsidRDefault="0007091C" w14:paraId="3E6484C9" w14:textId="77777777">
      <w:pPr>
        <w:tabs>
          <w:tab w:val="num" w:pos="360"/>
        </w:tabs>
        <w:spacing w:after="0" w:line="240" w:lineRule="auto"/>
        <w:rPr>
          <w:rFonts w:eastAsia="Verdana" w:cs="Verdana"/>
          <w:b/>
          <w:bCs/>
          <w:sz w:val="28"/>
          <w:szCs w:val="28"/>
          <w:u w:val="thick"/>
        </w:rPr>
      </w:pPr>
      <w:r w:rsidRPr="00B45A2E">
        <w:rPr>
          <w:rFonts w:eastAsia="Verdana" w:cs="Verdana"/>
          <w:b/>
          <w:bCs/>
          <w:sz w:val="28"/>
          <w:szCs w:val="28"/>
          <w:u w:val="thick"/>
        </w:rPr>
        <w:t>DOCUMENTS HELD:</w:t>
      </w:r>
    </w:p>
    <w:p w:rsidRPr="0007091C" w:rsidR="000F511E" w:rsidP="000F511E" w:rsidRDefault="000F511E" w14:paraId="3146EB49" w14:textId="77777777">
      <w:pPr>
        <w:tabs>
          <w:tab w:val="num" w:pos="360"/>
        </w:tabs>
        <w:spacing w:after="0" w:line="240" w:lineRule="auto"/>
        <w:ind w:left="720"/>
        <w:rPr>
          <w:rFonts w:ascii="Verdana" w:hAnsi="Verdana" w:eastAsia="Verdana" w:cs="Verdana"/>
          <w:b/>
          <w:bCs/>
          <w:szCs w:val="24"/>
        </w:rPr>
      </w:pPr>
    </w:p>
    <w:tbl>
      <w:tblPr>
        <w:tblW w:w="0" w:type="auto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61"/>
        <w:gridCol w:w="2393"/>
        <w:gridCol w:w="1866"/>
        <w:gridCol w:w="1927"/>
        <w:gridCol w:w="2165"/>
      </w:tblGrid>
      <w:tr w:rsidRPr="00C227D1" w:rsidR="0007091C" w:rsidTr="38959B45" w14:paraId="61D0E63A" w14:textId="77777777">
        <w:tc>
          <w:tcPr>
            <w:tcW w:w="2692" w:type="dxa"/>
            <w:shd w:val="clear" w:color="auto" w:fill="auto"/>
            <w:tcMar/>
          </w:tcPr>
          <w:p w:rsidRPr="00C227D1" w:rsidR="0007091C" w:rsidP="00D16652" w:rsidRDefault="0007091C" w14:paraId="08BD2850" w14:textId="77777777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 w:rsidRPr="00C227D1"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DOCUMENTS</w:t>
            </w:r>
          </w:p>
        </w:tc>
        <w:tc>
          <w:tcPr>
            <w:tcW w:w="2281" w:type="dxa"/>
            <w:shd w:val="clear" w:color="auto" w:fill="auto"/>
            <w:tcMar/>
          </w:tcPr>
          <w:p w:rsidRPr="00C227D1" w:rsidR="0007091C" w:rsidP="00D16652" w:rsidRDefault="0012345B" w14:paraId="5BC041E7" w14:textId="77777777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DOCUMENT</w:t>
            </w:r>
            <w:r w:rsidRPr="00C227D1" w:rsidR="0007091C"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NO.</w:t>
            </w:r>
          </w:p>
        </w:tc>
        <w:tc>
          <w:tcPr>
            <w:tcW w:w="1879" w:type="dxa"/>
            <w:shd w:val="clear" w:color="auto" w:fill="auto"/>
            <w:tcMar/>
          </w:tcPr>
          <w:p w:rsidRPr="00C227D1" w:rsidR="0007091C" w:rsidP="00D16652" w:rsidRDefault="0007091C" w14:paraId="79AD27A3" w14:textId="77777777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 w:rsidRPr="00C227D1"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ISSUED ON</w:t>
            </w:r>
          </w:p>
        </w:tc>
        <w:tc>
          <w:tcPr>
            <w:tcW w:w="1948" w:type="dxa"/>
            <w:shd w:val="clear" w:color="auto" w:fill="auto"/>
            <w:tcMar/>
          </w:tcPr>
          <w:p w:rsidRPr="00C227D1" w:rsidR="0007091C" w:rsidP="00D16652" w:rsidRDefault="0012345B" w14:paraId="02D68790" w14:textId="77777777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VALIDITY</w:t>
            </w:r>
          </w:p>
        </w:tc>
        <w:tc>
          <w:tcPr>
            <w:tcW w:w="2199" w:type="dxa"/>
            <w:shd w:val="clear" w:color="auto" w:fill="auto"/>
            <w:tcMar/>
          </w:tcPr>
          <w:p w:rsidRPr="00C227D1" w:rsidR="0007091C" w:rsidP="00D16652" w:rsidRDefault="0012345B" w14:paraId="7B1B4FCA" w14:textId="77777777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PLACE OF </w:t>
            </w:r>
            <w:r w:rsidRPr="00C227D1" w:rsidR="0007091C"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ISSUE</w:t>
            </w:r>
          </w:p>
        </w:tc>
      </w:tr>
      <w:tr w:rsidRPr="00555EDA" w:rsidR="0007091C" w:rsidTr="38959B45" w14:paraId="015587FB" w14:textId="77777777">
        <w:trPr>
          <w:trHeight w:val="315"/>
        </w:trPr>
        <w:tc>
          <w:tcPr>
            <w:tcW w:w="2692" w:type="dxa"/>
            <w:shd w:val="clear" w:color="auto" w:fill="auto"/>
            <w:tcMar/>
          </w:tcPr>
          <w:p w:rsidRPr="00555EDA" w:rsidR="0007091C" w:rsidP="00D16652" w:rsidRDefault="0007091C" w14:paraId="261D3AEE" w14:textId="421D468E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 w:rsidRPr="00555EDA">
              <w:rPr>
                <w:rFonts w:ascii="Verdana" w:hAnsi="Verdana" w:eastAsia="Verdana" w:cs="Verdana"/>
                <w:b/>
                <w:sz w:val="18"/>
                <w:szCs w:val="18"/>
              </w:rPr>
              <w:t>PASSPORT</w:t>
            </w:r>
          </w:p>
        </w:tc>
        <w:tc>
          <w:tcPr>
            <w:tcW w:w="2281" w:type="dxa"/>
            <w:shd w:val="clear" w:color="auto" w:fill="auto"/>
            <w:tcMar/>
          </w:tcPr>
          <w:p w:rsidRPr="00555EDA" w:rsidR="0007091C" w:rsidP="673F8319" w:rsidRDefault="00A42130" w14:paraId="4A6A799A" w14:textId="2728B007">
            <w:pPr>
              <w:pStyle w:val="Normal"/>
              <w:tabs>
                <w:tab w:val="num" w:leader="none" w:pos="360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73F8319" w:rsidR="673F8319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U7638620</w:t>
            </w:r>
          </w:p>
        </w:tc>
        <w:tc>
          <w:tcPr>
            <w:tcW w:w="1879" w:type="dxa"/>
            <w:shd w:val="clear" w:color="auto" w:fill="auto"/>
            <w:tcMar/>
          </w:tcPr>
          <w:p w:rsidRPr="00555EDA" w:rsidR="0007091C" w:rsidP="673F8319" w:rsidRDefault="00AB2CF3" w14:paraId="71C7EB2C" w14:textId="4BCE4771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</w:pPr>
            <w:r w:rsidRPr="673F8319" w:rsidR="673F8319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16/11/2020</w:t>
            </w:r>
          </w:p>
        </w:tc>
        <w:tc>
          <w:tcPr>
            <w:tcW w:w="1948" w:type="dxa"/>
            <w:shd w:val="clear" w:color="auto" w:fill="auto"/>
            <w:tcMar/>
          </w:tcPr>
          <w:p w:rsidRPr="00555EDA" w:rsidR="0007091C" w:rsidP="673F8319" w:rsidRDefault="00AB2CF3" w14:paraId="1D95FC36" w14:textId="260F1067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</w:pPr>
            <w:r w:rsidRPr="673F8319" w:rsidR="673F8319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15-11-2030</w:t>
            </w:r>
          </w:p>
        </w:tc>
        <w:tc>
          <w:tcPr>
            <w:tcW w:w="2199" w:type="dxa"/>
            <w:shd w:val="clear" w:color="auto" w:fill="auto"/>
            <w:tcMar/>
          </w:tcPr>
          <w:p w:rsidRPr="00555EDA" w:rsidR="0007091C" w:rsidP="673F8319" w:rsidRDefault="004641E1" w14:paraId="1DF95599" w14:textId="32AADF9F">
            <w:pPr>
              <w:pStyle w:val="Normal"/>
              <w:tabs>
                <w:tab w:val="num" w:leader="none" w:pos="360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73F8319" w:rsidR="673F8319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GHAZIABAD</w:t>
            </w:r>
          </w:p>
        </w:tc>
      </w:tr>
      <w:tr w:rsidRPr="00555EDA" w:rsidR="0007091C" w:rsidTr="38959B45" w14:paraId="40A726F0" w14:textId="77777777">
        <w:trPr>
          <w:trHeight w:val="375"/>
        </w:trPr>
        <w:tc>
          <w:tcPr>
            <w:tcW w:w="2692" w:type="dxa"/>
            <w:shd w:val="clear" w:color="auto" w:fill="auto"/>
            <w:tcMar/>
          </w:tcPr>
          <w:p w:rsidRPr="00555EDA" w:rsidR="0007091C" w:rsidP="00D16652" w:rsidRDefault="006973A4" w14:paraId="494E60E7" w14:textId="78288695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 w:rsidRPr="00555EDA">
              <w:rPr>
                <w:rFonts w:ascii="Verdana" w:hAnsi="Verdana" w:eastAsia="Verdana" w:cs="Verdana"/>
                <w:b/>
                <w:sz w:val="18"/>
                <w:szCs w:val="18"/>
              </w:rPr>
              <w:t>INDOS</w:t>
            </w:r>
          </w:p>
        </w:tc>
        <w:tc>
          <w:tcPr>
            <w:tcW w:w="2281" w:type="dxa"/>
            <w:shd w:val="clear" w:color="auto" w:fill="auto"/>
            <w:tcMar/>
          </w:tcPr>
          <w:p w:rsidRPr="00555EDA" w:rsidR="0007091C" w:rsidP="0C491393" w:rsidRDefault="00A42130" w14:paraId="5EE86B03" w14:textId="669B60E1">
            <w:pPr>
              <w:pStyle w:val="Normal"/>
              <w:tabs>
                <w:tab w:val="num" w:leader="none" w:pos="360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C491393" w:rsidR="0C491393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20NM3442</w:t>
            </w:r>
          </w:p>
        </w:tc>
        <w:tc>
          <w:tcPr>
            <w:tcW w:w="1879" w:type="dxa"/>
            <w:shd w:val="clear" w:color="auto" w:fill="auto"/>
            <w:tcMar/>
          </w:tcPr>
          <w:p w:rsidRPr="00555EDA" w:rsidR="0007091C" w:rsidP="0C491393" w:rsidRDefault="00A95199" w14:paraId="155E4961" w14:textId="069E4478">
            <w:pPr>
              <w:pStyle w:val="Normal"/>
              <w:tabs>
                <w:tab w:val="num" w:leader="none" w:pos="360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C491393" w:rsidR="0C491393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15/DEC/2020</w:t>
            </w:r>
          </w:p>
        </w:tc>
        <w:tc>
          <w:tcPr>
            <w:tcW w:w="1948" w:type="dxa"/>
            <w:shd w:val="clear" w:color="auto" w:fill="auto"/>
            <w:tcMar/>
          </w:tcPr>
          <w:p w:rsidRPr="00555EDA" w:rsidR="0007091C" w:rsidP="00D16652" w:rsidRDefault="005D2B7A" w14:paraId="5D31C84E" w14:textId="77777777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 w:rsidRPr="00555EDA">
              <w:rPr>
                <w:rFonts w:ascii="Verdana" w:hAnsi="Verdana" w:eastAsia="Verdana" w:cs="Verdana"/>
                <w:b/>
                <w:sz w:val="18"/>
                <w:szCs w:val="18"/>
              </w:rPr>
              <w:t>Lifetime</w:t>
            </w:r>
          </w:p>
        </w:tc>
        <w:tc>
          <w:tcPr>
            <w:tcW w:w="2199" w:type="dxa"/>
            <w:shd w:val="clear" w:color="auto" w:fill="auto"/>
            <w:tcMar/>
          </w:tcPr>
          <w:p w:rsidRPr="00555EDA" w:rsidR="0007091C" w:rsidP="00D16652" w:rsidRDefault="005D2B7A" w14:paraId="59DE4FC5" w14:textId="77777777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 w:rsidRPr="00555EDA">
              <w:rPr>
                <w:rFonts w:ascii="Verdana" w:hAnsi="Verdana" w:eastAsia="Verdana" w:cs="Verdana"/>
                <w:b/>
                <w:sz w:val="18"/>
                <w:szCs w:val="18"/>
              </w:rPr>
              <w:t>MUMBAI</w:t>
            </w:r>
          </w:p>
        </w:tc>
      </w:tr>
      <w:tr w:rsidRPr="00555EDA" w:rsidR="0007091C" w:rsidTr="38959B45" w14:paraId="6755FEB9" w14:textId="77777777">
        <w:trPr>
          <w:trHeight w:val="405"/>
        </w:trPr>
        <w:tc>
          <w:tcPr>
            <w:tcW w:w="2692" w:type="dxa"/>
            <w:shd w:val="clear" w:color="auto" w:fill="auto"/>
            <w:tcMar/>
          </w:tcPr>
          <w:p w:rsidRPr="00555EDA" w:rsidR="0007091C" w:rsidP="00D16652" w:rsidRDefault="00DF5C38" w14:paraId="678D8E04" w14:textId="77777777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 w:rsidRPr="00555EDA">
              <w:rPr>
                <w:rFonts w:ascii="Verdana" w:hAnsi="Verdana" w:eastAsia="Verdana" w:cs="Verdana"/>
                <w:b/>
                <w:sz w:val="18"/>
                <w:szCs w:val="18"/>
              </w:rPr>
              <w:t>CDC</w:t>
            </w:r>
          </w:p>
        </w:tc>
        <w:tc>
          <w:tcPr>
            <w:tcW w:w="2281" w:type="dxa"/>
            <w:shd w:val="clear" w:color="auto" w:fill="auto"/>
            <w:tcMar/>
          </w:tcPr>
          <w:p w:rsidRPr="00555EDA" w:rsidR="0007091C" w:rsidP="673F8319" w:rsidRDefault="00DF5C38" w14:paraId="3C8E1E93" w14:textId="3E43E8D0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</w:pPr>
            <w:r w:rsidRPr="673F8319" w:rsidR="673F8319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MUM440278</w:t>
            </w:r>
          </w:p>
        </w:tc>
        <w:tc>
          <w:tcPr>
            <w:tcW w:w="1879" w:type="dxa"/>
            <w:shd w:val="clear" w:color="auto" w:fill="auto"/>
            <w:tcMar/>
          </w:tcPr>
          <w:p w:rsidRPr="00555EDA" w:rsidR="0007091C" w:rsidP="673F8319" w:rsidRDefault="00DF5C38" w14:paraId="3337AF31" w14:textId="1B21A48E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</w:pPr>
            <w:r w:rsidRPr="673F8319" w:rsidR="673F8319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21/09/2021</w:t>
            </w:r>
          </w:p>
        </w:tc>
        <w:tc>
          <w:tcPr>
            <w:tcW w:w="1948" w:type="dxa"/>
            <w:shd w:val="clear" w:color="auto" w:fill="auto"/>
            <w:tcMar/>
          </w:tcPr>
          <w:p w:rsidRPr="00555EDA" w:rsidR="0007091C" w:rsidP="673F8319" w:rsidRDefault="00DF5C38" w14:paraId="7A48B0B5" w14:textId="2E0BC16D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</w:pPr>
            <w:r w:rsidRPr="673F8319" w:rsidR="673F8319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20/09/2031</w:t>
            </w:r>
          </w:p>
        </w:tc>
        <w:tc>
          <w:tcPr>
            <w:tcW w:w="2199" w:type="dxa"/>
            <w:shd w:val="clear" w:color="auto" w:fill="auto"/>
            <w:tcMar/>
          </w:tcPr>
          <w:p w:rsidRPr="00555EDA" w:rsidR="0007091C" w:rsidP="00D16652" w:rsidRDefault="00DF5C38" w14:paraId="51AFFBA6" w14:textId="77777777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 w:rsidRPr="00555EDA">
              <w:rPr>
                <w:rFonts w:ascii="Verdana" w:hAnsi="Verdana" w:eastAsia="Verdana" w:cs="Verdana"/>
                <w:b/>
                <w:sz w:val="18"/>
                <w:szCs w:val="18"/>
              </w:rPr>
              <w:t>MUMBAI</w:t>
            </w:r>
          </w:p>
        </w:tc>
      </w:tr>
      <w:tr w:rsidR="38959B45" w:rsidTr="38959B45" w14:paraId="6D9A75E3">
        <w:trPr>
          <w:trHeight w:val="480"/>
        </w:trPr>
        <w:tc>
          <w:tcPr>
            <w:tcW w:w="2661" w:type="dxa"/>
            <w:shd w:val="clear" w:color="auto" w:fill="auto"/>
            <w:tcMar/>
          </w:tcPr>
          <w:p w:rsidR="38959B45" w:rsidP="38959B45" w:rsidRDefault="38959B45" w14:paraId="730F4E2A" w14:textId="434C4356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8959B45" w:rsidR="38959B4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YELLOW FEVER</w:t>
            </w:r>
          </w:p>
        </w:tc>
        <w:tc>
          <w:tcPr>
            <w:tcW w:w="2393" w:type="dxa"/>
            <w:shd w:val="clear" w:color="auto" w:fill="auto"/>
            <w:tcMar/>
          </w:tcPr>
          <w:p w:rsidR="38959B45" w:rsidP="38959B45" w:rsidRDefault="38959B45" w14:paraId="59EC3C04" w14:textId="6FD52C1E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8959B45" w:rsidR="38959B4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L190VFC0112</w:t>
            </w:r>
          </w:p>
        </w:tc>
        <w:tc>
          <w:tcPr>
            <w:tcW w:w="1866" w:type="dxa"/>
            <w:shd w:val="clear" w:color="auto" w:fill="auto"/>
            <w:tcMar/>
          </w:tcPr>
          <w:p w:rsidR="38959B45" w:rsidP="38959B45" w:rsidRDefault="38959B45" w14:paraId="5C5FB71F" w14:textId="3769609E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8959B45" w:rsidR="38959B4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15/01/2022</w:t>
            </w:r>
          </w:p>
        </w:tc>
        <w:tc>
          <w:tcPr>
            <w:tcW w:w="1927" w:type="dxa"/>
            <w:shd w:val="clear" w:color="auto" w:fill="auto"/>
            <w:tcMar/>
          </w:tcPr>
          <w:p w:rsidR="38959B45" w:rsidP="38959B45" w:rsidRDefault="38959B45" w14:paraId="29B1D136" w14:textId="1204A05F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8959B45" w:rsidR="38959B4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Lifetime</w:t>
            </w:r>
          </w:p>
        </w:tc>
        <w:tc>
          <w:tcPr>
            <w:tcW w:w="2165" w:type="dxa"/>
            <w:shd w:val="clear" w:color="auto" w:fill="auto"/>
            <w:tcMar/>
          </w:tcPr>
          <w:p w:rsidR="38959B45" w:rsidP="38959B45" w:rsidRDefault="38959B45" w14:paraId="158CE55B" w14:textId="5AD82090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8959B45" w:rsidR="38959B4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NEW DELHI</w:t>
            </w:r>
          </w:p>
        </w:tc>
      </w:tr>
    </w:tbl>
    <w:p w:rsidR="673F8319" w:rsidRDefault="673F8319" w14:paraId="00B21A59" w14:textId="5A12C56C"/>
    <w:p w:rsidR="00F94320" w:rsidP="38959B45" w:rsidRDefault="00A41A3D" w14:paraId="7D036439" w14:textId="74199FB0">
      <w:pPr>
        <w:pStyle w:val="Normal"/>
        <w:spacing w:after="0" w:line="240" w:lineRule="auto"/>
        <w:rPr>
          <w:rFonts w:eastAsia="Verdana" w:cs="Verdana"/>
          <w:b w:val="1"/>
          <w:bCs w:val="1"/>
          <w:sz w:val="28"/>
          <w:szCs w:val="28"/>
          <w:u w:val="thick"/>
        </w:rPr>
      </w:pPr>
      <w:r w:rsidRPr="38959B45" w:rsidR="38959B45">
        <w:rPr>
          <w:rFonts w:eastAsia="Verdana" w:cs="Verdana"/>
          <w:b w:val="1"/>
          <w:bCs w:val="1"/>
          <w:sz w:val="28"/>
          <w:szCs w:val="28"/>
          <w:u w:val="thick"/>
        </w:rPr>
        <w:t>COURSE DETAILS:</w:t>
      </w:r>
    </w:p>
    <w:p w:rsidR="00A30CA3" w:rsidP="0033059F" w:rsidRDefault="00A30CA3" w14:paraId="0628DA0B" w14:textId="77777777">
      <w:pPr>
        <w:spacing w:after="0" w:line="240" w:lineRule="auto"/>
        <w:rPr>
          <w:rFonts w:ascii="Verdana" w:hAnsi="Verdana" w:eastAsia="Verdana" w:cs="Verdana"/>
          <w:b/>
          <w:bCs/>
          <w:szCs w:val="24"/>
        </w:rPr>
      </w:pPr>
    </w:p>
    <w:tbl>
      <w:tblPr>
        <w:tblW w:w="10926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1701"/>
        <w:gridCol w:w="1560"/>
        <w:gridCol w:w="1559"/>
        <w:gridCol w:w="3118"/>
      </w:tblGrid>
      <w:tr w:rsidRPr="009A5CF4" w:rsidR="002D20DF" w:rsidTr="06D04F4A" w14:paraId="1AC3FB58" w14:textId="77777777">
        <w:trPr>
          <w:trHeight w:val="525"/>
        </w:trPr>
        <w:tc>
          <w:tcPr>
            <w:tcW w:w="2988" w:type="dxa"/>
            <w:shd w:val="clear" w:color="auto" w:fill="auto"/>
            <w:tcMar/>
          </w:tcPr>
          <w:p w:rsidRPr="009A5CF4" w:rsidR="002D20DF" w:rsidP="005E1137" w:rsidRDefault="002D20DF" w14:paraId="68418ADF" w14:textId="1EAC934C"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bCs/>
                <w:szCs w:val="24"/>
              </w:rPr>
            </w:pPr>
            <w:r w:rsidRPr="009A5CF4"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1701" w:type="dxa"/>
            <w:tcMar/>
          </w:tcPr>
          <w:p w:rsidR="002D20DF" w:rsidP="00AF5F37" w:rsidRDefault="00AF5F37" w14:paraId="40FC44BF" w14:textId="040EA706">
            <w:pPr>
              <w:spacing w:after="0" w:line="240" w:lineRule="auto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  </w:t>
            </w:r>
            <w:r w:rsidR="002D20DF"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CERT</w:t>
            </w: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.</w:t>
            </w:r>
            <w:r w:rsidR="002D20DF"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560" w:type="dxa"/>
            <w:shd w:val="clear" w:color="auto" w:fill="auto"/>
            <w:tcMar/>
          </w:tcPr>
          <w:p w:rsidRPr="009A5CF4" w:rsidR="002D20DF" w:rsidP="005E1137" w:rsidRDefault="002D20DF" w14:paraId="357973AA" w14:textId="2C973C97"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bCs/>
                <w:szCs w:val="24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DATE</w:t>
            </w:r>
            <w:r w:rsidRPr="009A5CF4"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 xml:space="preserve"> OF ISSUE</w:t>
            </w:r>
          </w:p>
        </w:tc>
        <w:tc>
          <w:tcPr>
            <w:tcW w:w="1559" w:type="dxa"/>
            <w:tcMar/>
          </w:tcPr>
          <w:p w:rsidRPr="009A5CF4" w:rsidR="002D20DF" w:rsidP="005E1137" w:rsidRDefault="002D20DF" w14:paraId="2565C7D9" w14:textId="11F37AE3"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DATE OF EXPIRY</w:t>
            </w:r>
          </w:p>
        </w:tc>
        <w:tc>
          <w:tcPr>
            <w:tcW w:w="3118" w:type="dxa"/>
            <w:shd w:val="clear" w:color="auto" w:fill="auto"/>
            <w:tcMar/>
          </w:tcPr>
          <w:p w:rsidRPr="009A5CF4" w:rsidR="002D20DF" w:rsidP="005E1137" w:rsidRDefault="002D20DF" w14:paraId="0F5714C1" w14:textId="515783BD"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bCs/>
                <w:szCs w:val="24"/>
              </w:rPr>
            </w:pPr>
            <w:r w:rsidRPr="009A5CF4">
              <w:rPr>
                <w:rFonts w:ascii="Verdana" w:hAnsi="Verdana" w:eastAsia="Verdana" w:cs="Verdana"/>
                <w:b/>
                <w:bCs/>
                <w:sz w:val="20"/>
                <w:szCs w:val="20"/>
              </w:rPr>
              <w:t>PLACE OF ISSUE</w:t>
            </w:r>
          </w:p>
        </w:tc>
      </w:tr>
      <w:tr w:rsidRPr="009A5CF4" w:rsidR="002D20DF" w:rsidTr="06D04F4A" w14:paraId="66634DB0" w14:textId="77777777">
        <w:trPr>
          <w:trHeight w:val="377"/>
        </w:trPr>
        <w:tc>
          <w:tcPr>
            <w:tcW w:w="2988" w:type="dxa"/>
            <w:shd w:val="clear" w:color="auto" w:fill="auto"/>
            <w:tcMar/>
          </w:tcPr>
          <w:p w:rsidRPr="00874DF4" w:rsidR="002D20DF" w:rsidP="0C491393" w:rsidRDefault="002D20DF" w14:paraId="6B8E2087" w14:textId="5C06F01C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C491393" w:rsidR="0C491393">
              <w:rPr>
                <w:b w:val="1"/>
                <w:bCs w:val="1"/>
                <w:sz w:val="20"/>
                <w:szCs w:val="20"/>
              </w:rPr>
              <w:t xml:space="preserve">BASIC SAFETY TRAINING </w:t>
            </w:r>
          </w:p>
        </w:tc>
        <w:tc>
          <w:tcPr>
            <w:tcW w:w="1701" w:type="dxa"/>
            <w:tcMar/>
          </w:tcPr>
          <w:p w:rsidRPr="00874DF4" w:rsidR="002D20DF" w:rsidP="005E1137" w:rsidRDefault="00AF5F37" w14:paraId="21C0B77A" w14:textId="47B7B4B2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  <w:r w:rsidRPr="0C491393" w:rsidR="0C491393">
              <w:rPr>
                <w:rStyle w:val="Strong"/>
                <w:sz w:val="20"/>
                <w:szCs w:val="20"/>
              </w:rPr>
              <w:t>4060266101210718</w:t>
            </w:r>
          </w:p>
        </w:tc>
        <w:tc>
          <w:tcPr>
            <w:tcW w:w="1560" w:type="dxa"/>
            <w:shd w:val="clear" w:color="auto" w:fill="auto"/>
            <w:tcMar/>
          </w:tcPr>
          <w:p w:rsidRPr="00874DF4" w:rsidR="002D20DF" w:rsidP="0C491393" w:rsidRDefault="002D20DF" w14:paraId="4682D8C6" w14:textId="134B1DD7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Style w:val="Strong"/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C491393" w:rsidR="0C491393">
              <w:rPr>
                <w:rStyle w:val="Strong"/>
                <w:sz w:val="20"/>
                <w:szCs w:val="20"/>
              </w:rPr>
              <w:t>1 JULY 2021</w:t>
            </w:r>
          </w:p>
        </w:tc>
        <w:tc>
          <w:tcPr>
            <w:tcW w:w="1559" w:type="dxa"/>
            <w:tcMar/>
          </w:tcPr>
          <w:p w:rsidRPr="00874DF4" w:rsidR="002D20DF" w:rsidP="0715F22E" w:rsidRDefault="002D20DF" w14:paraId="2C848A09" w14:textId="0F29D41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715F22E" w:rsidR="0715F22E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  <w:lang w:val="en-IN" w:eastAsia="en-IN"/>
              </w:rPr>
              <w:t>N/A</w:t>
            </w:r>
          </w:p>
        </w:tc>
        <w:tc>
          <w:tcPr>
            <w:tcW w:w="3118" w:type="dxa"/>
            <w:shd w:val="clear" w:color="auto" w:fill="auto"/>
            <w:tcMar/>
          </w:tcPr>
          <w:p w:rsidRPr="00874DF4" w:rsidR="002D20DF" w:rsidP="005E1137" w:rsidRDefault="002D20DF" w14:paraId="24C2F5FA" w14:textId="5F2A049D">
            <w:pPr>
              <w:spacing w:after="0"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0715F22E" w:rsidR="0715F22E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  <w:lang w:val="en-IN" w:eastAsia="en-IN"/>
              </w:rPr>
              <w:t>IMI, NOIDA</w:t>
            </w:r>
          </w:p>
        </w:tc>
      </w:tr>
      <w:tr w:rsidRPr="009A5CF4" w:rsidR="002D20DF" w:rsidTr="06D04F4A" w14:paraId="04552545" w14:textId="77777777">
        <w:trPr>
          <w:trHeight w:val="765"/>
        </w:trPr>
        <w:tc>
          <w:tcPr>
            <w:tcW w:w="2988" w:type="dxa"/>
            <w:shd w:val="clear" w:color="auto" w:fill="auto"/>
            <w:tcMar/>
          </w:tcPr>
          <w:p w:rsidRPr="00874DF4" w:rsidR="002D20DF" w:rsidP="0C491393" w:rsidRDefault="002D20DF" w14:paraId="2A529A09" w14:textId="4FD61B7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C491393" w:rsidR="0C491393">
              <w:rPr>
                <w:b w:val="1"/>
                <w:bCs w:val="1"/>
                <w:sz w:val="20"/>
                <w:szCs w:val="20"/>
              </w:rPr>
              <w:t>STSDSD</w:t>
            </w:r>
          </w:p>
        </w:tc>
        <w:tc>
          <w:tcPr>
            <w:tcW w:w="1701" w:type="dxa"/>
            <w:tcMar/>
          </w:tcPr>
          <w:p w:rsidRPr="00874DF4" w:rsidR="002D20DF" w:rsidP="0C491393" w:rsidRDefault="00712CF1" w14:paraId="61A5C46C" w14:textId="7749E0BE">
            <w:pPr>
              <w:pStyle w:val="NoSpacing"/>
              <w:jc w:val="center"/>
              <w:rPr>
                <w:b w:val="1"/>
                <w:bCs w:val="1"/>
                <w:sz w:val="20"/>
                <w:szCs w:val="20"/>
              </w:rPr>
            </w:pPr>
            <w:r w:rsidRPr="0C491393" w:rsidR="0C491393">
              <w:rPr>
                <w:b w:val="1"/>
                <w:bCs w:val="1"/>
                <w:sz w:val="20"/>
                <w:szCs w:val="20"/>
              </w:rPr>
              <w:t>4060266621210719</w:t>
            </w:r>
          </w:p>
        </w:tc>
        <w:tc>
          <w:tcPr>
            <w:tcW w:w="1560" w:type="dxa"/>
            <w:shd w:val="clear" w:color="auto" w:fill="auto"/>
            <w:tcMar/>
          </w:tcPr>
          <w:p w:rsidRPr="00874DF4" w:rsidR="002D20DF" w:rsidP="0C491393" w:rsidRDefault="002D20DF" w14:paraId="1A4915DF" w14:textId="134B1DD7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Style w:val="Strong"/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C491393" w:rsidR="0C491393">
              <w:rPr>
                <w:rStyle w:val="Strong"/>
                <w:sz w:val="20"/>
                <w:szCs w:val="20"/>
              </w:rPr>
              <w:t>1 JULY 2021</w:t>
            </w:r>
          </w:p>
          <w:p w:rsidRPr="00874DF4" w:rsidR="002D20DF" w:rsidP="0C491393" w:rsidRDefault="002D20DF" w14:paraId="3DEC075D" w14:textId="6BE6D6A8">
            <w:pPr>
              <w:pStyle w:val="NoSpacing"/>
              <w:jc w:val="center"/>
              <w:rPr>
                <w:rStyle w:val="Strong"/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59" w:type="dxa"/>
            <w:tcMar/>
          </w:tcPr>
          <w:p w:rsidRPr="00874DF4" w:rsidR="002D20DF" w:rsidP="7D727C8B" w:rsidRDefault="002D20DF" w14:paraId="4A823599" w14:textId="1512BF5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IN" w:eastAsia="en-IN"/>
              </w:rPr>
            </w:pPr>
            <w:r w:rsidRPr="7D727C8B" w:rsidR="7D727C8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  <w:lang w:val="en-IN" w:eastAsia="en-IN"/>
              </w:rPr>
              <w:t>UNLIMITED</w:t>
            </w:r>
          </w:p>
        </w:tc>
        <w:tc>
          <w:tcPr>
            <w:tcW w:w="3118" w:type="dxa"/>
            <w:shd w:val="clear" w:color="auto" w:fill="auto"/>
            <w:tcMar/>
          </w:tcPr>
          <w:p w:rsidRPr="00874DF4" w:rsidR="002D20DF" w:rsidP="0C491393" w:rsidRDefault="002D20DF" w14:paraId="763F2501" w14:textId="0B4EBFC0">
            <w:pPr>
              <w:spacing w:after="0"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0C491393" w:rsidR="0C491393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  <w:lang w:val="en-IN" w:eastAsia="en-IN"/>
              </w:rPr>
              <w:t>IMA, CHENNAI</w:t>
            </w:r>
          </w:p>
          <w:p w:rsidRPr="00874DF4" w:rsidR="002D20DF" w:rsidP="0C491393" w:rsidRDefault="002D20DF" w14:paraId="22E34830" w14:textId="37510FFD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IN" w:eastAsia="en-IN"/>
              </w:rPr>
            </w:pPr>
          </w:p>
        </w:tc>
      </w:tr>
      <w:tr w:rsidR="6B3F20B6" w:rsidTr="06D04F4A" w14:paraId="31076486">
        <w:trPr>
          <w:trHeight w:val="765"/>
        </w:trPr>
        <w:tc>
          <w:tcPr>
            <w:tcW w:w="2988" w:type="dxa"/>
            <w:shd w:val="clear" w:color="auto" w:fill="auto"/>
            <w:tcMar/>
          </w:tcPr>
          <w:p w:rsidR="6B3F20B6" w:rsidP="6B3F20B6" w:rsidRDefault="6B3F20B6" w14:paraId="34D2750D" w14:textId="6998484F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6B3F20B6" w:rsidR="6B3F20B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BASIC TRAINING IN OIL AND CHEMICAL TANKER CARGO OPERATIONS</w:t>
            </w:r>
          </w:p>
        </w:tc>
        <w:tc>
          <w:tcPr>
            <w:tcW w:w="1701" w:type="dxa"/>
            <w:tcMar/>
          </w:tcPr>
          <w:p w:rsidR="6B3F20B6" w:rsidP="6B3F20B6" w:rsidRDefault="6B3F20B6" w14:paraId="349A7922" w14:textId="287D9670">
            <w:pPr>
              <w:pStyle w:val="NoSpacing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6B3F20B6" w:rsidR="6B3F20B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2010015111211864</w:t>
            </w:r>
          </w:p>
        </w:tc>
        <w:tc>
          <w:tcPr>
            <w:tcW w:w="1560" w:type="dxa"/>
            <w:shd w:val="clear" w:color="auto" w:fill="auto"/>
            <w:tcMar/>
          </w:tcPr>
          <w:p w:rsidR="6B3F20B6" w:rsidP="6B3F20B6" w:rsidRDefault="6B3F20B6" w14:paraId="071BB1AB" w14:textId="2C745DCF">
            <w:pPr>
              <w:pStyle w:val="NoSpacing"/>
              <w:spacing w:line="259" w:lineRule="auto"/>
              <w:jc w:val="center"/>
              <w:rPr>
                <w:rStyle w:val="Strong"/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6B3F20B6" w:rsidR="6B3F20B6">
              <w:rPr>
                <w:rStyle w:val="Strong"/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29 NOVEMBER 2021</w:t>
            </w:r>
          </w:p>
        </w:tc>
        <w:tc>
          <w:tcPr>
            <w:tcW w:w="1559" w:type="dxa"/>
            <w:tcMar/>
          </w:tcPr>
          <w:p w:rsidR="7D727C8B" w:rsidP="7D727C8B" w:rsidRDefault="7D727C8B" w14:paraId="09846F25" w14:textId="7EE83A2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IN" w:eastAsia="en-IN"/>
              </w:rPr>
            </w:pPr>
            <w:r w:rsidRPr="7D727C8B" w:rsidR="7D727C8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  <w:lang w:val="en-IN" w:eastAsia="en-IN"/>
              </w:rPr>
              <w:t>UNLIMITED</w:t>
            </w:r>
          </w:p>
          <w:p w:rsidR="6B3F20B6" w:rsidP="6B3F20B6" w:rsidRDefault="6B3F20B6" w14:paraId="3007F51F" w14:textId="4ACD7309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en-IN" w:eastAsia="en-IN"/>
              </w:rPr>
            </w:pPr>
          </w:p>
        </w:tc>
        <w:tc>
          <w:tcPr>
            <w:tcW w:w="3118" w:type="dxa"/>
            <w:shd w:val="clear" w:color="auto" w:fill="auto"/>
            <w:tcMar/>
          </w:tcPr>
          <w:p w:rsidR="6B3F20B6" w:rsidP="6B3F20B6" w:rsidRDefault="6B3F20B6" w14:paraId="02BB5713" w14:textId="07E142B8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en-IN" w:eastAsia="en-IN"/>
              </w:rPr>
            </w:pPr>
            <w:r w:rsidRPr="6B3F20B6" w:rsidR="6B3F20B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en-IN" w:eastAsia="en-IN"/>
              </w:rPr>
              <w:t>BP MARINE ACADEMY</w:t>
            </w:r>
          </w:p>
        </w:tc>
      </w:tr>
      <w:tr w:rsidR="7D727C8B" w:rsidTr="06D04F4A" w14:paraId="4A142480">
        <w:trPr>
          <w:trHeight w:val="765"/>
        </w:trPr>
        <w:tc>
          <w:tcPr>
            <w:tcW w:w="2988" w:type="dxa"/>
            <w:shd w:val="clear" w:color="auto" w:fill="auto"/>
            <w:tcMar/>
          </w:tcPr>
          <w:p w:rsidR="7D727C8B" w:rsidP="7D727C8B" w:rsidRDefault="7D727C8B" w14:paraId="0DDF9976" w14:textId="0C4E1E77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D727C8B" w:rsidR="7D727C8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BASIC OIL AND CHEMICAL DCE</w:t>
            </w:r>
          </w:p>
        </w:tc>
        <w:tc>
          <w:tcPr>
            <w:tcW w:w="1701" w:type="dxa"/>
            <w:tcMar/>
          </w:tcPr>
          <w:p w:rsidR="7D727C8B" w:rsidP="37160A60" w:rsidRDefault="7D727C8B" w14:paraId="379C1690" w14:textId="2308AE72">
            <w:pPr>
              <w:pStyle w:val="NoSpacing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160A60" w:rsidR="37160A6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COPDGSOAC2157596</w:t>
            </w:r>
          </w:p>
        </w:tc>
        <w:tc>
          <w:tcPr>
            <w:tcW w:w="1560" w:type="dxa"/>
            <w:shd w:val="clear" w:color="auto" w:fill="auto"/>
            <w:tcMar/>
          </w:tcPr>
          <w:p w:rsidR="7D727C8B" w:rsidP="37160A60" w:rsidRDefault="7D727C8B" w14:paraId="5DC11909" w14:textId="0F7B3054">
            <w:pPr>
              <w:pStyle w:val="NoSpacing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160A60" w:rsidR="37160A6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15- DEC-2021</w:t>
            </w:r>
          </w:p>
        </w:tc>
        <w:tc>
          <w:tcPr>
            <w:tcW w:w="1559" w:type="dxa"/>
            <w:tcMar/>
          </w:tcPr>
          <w:p w:rsidR="7D727C8B" w:rsidP="7D727C8B" w:rsidRDefault="7D727C8B" w14:paraId="4937FDD3" w14:textId="2A592BCB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IN" w:eastAsia="en-IN"/>
              </w:rPr>
            </w:pPr>
            <w:r w:rsidRPr="7D727C8B" w:rsidR="7D727C8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IN" w:eastAsia="en-IN"/>
              </w:rPr>
              <w:t>UNLIMITED</w:t>
            </w:r>
          </w:p>
        </w:tc>
        <w:tc>
          <w:tcPr>
            <w:tcW w:w="3118" w:type="dxa"/>
            <w:shd w:val="clear" w:color="auto" w:fill="auto"/>
            <w:tcMar/>
          </w:tcPr>
          <w:p w:rsidR="7D727C8B" w:rsidP="7D727C8B" w:rsidRDefault="7D727C8B" w14:paraId="55638A4F" w14:textId="67625331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IN" w:eastAsia="en-IN"/>
              </w:rPr>
            </w:pPr>
            <w:r w:rsidRPr="7D727C8B" w:rsidR="7D727C8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IN" w:eastAsia="en-IN"/>
              </w:rPr>
              <w:t>DG SHIPPING</w:t>
            </w:r>
          </w:p>
        </w:tc>
      </w:tr>
    </w:tbl>
    <w:p w:rsidR="06D04F4A" w:rsidP="06D04F4A" w:rsidRDefault="06D04F4A" w14:paraId="3A746DB9" w14:textId="49A7C390">
      <w:pPr>
        <w:rPr>
          <w:b w:val="1"/>
          <w:bCs w:val="1"/>
          <w:sz w:val="32"/>
          <w:szCs w:val="32"/>
        </w:rPr>
      </w:pPr>
    </w:p>
    <w:p w:rsidR="06D04F4A" w:rsidP="06D04F4A" w:rsidRDefault="06D04F4A" w14:paraId="24943130" w14:textId="7E54C696">
      <w:pPr>
        <w:rPr>
          <w:b w:val="1"/>
          <w:bCs w:val="1"/>
          <w:sz w:val="32"/>
          <w:szCs w:val="32"/>
          <w:u w:val="single"/>
        </w:rPr>
      </w:pPr>
      <w:r w:rsidRPr="06D04F4A" w:rsidR="06D04F4A">
        <w:rPr>
          <w:b w:val="1"/>
          <w:bCs w:val="1"/>
          <w:sz w:val="32"/>
          <w:szCs w:val="32"/>
          <w:u w:val="single"/>
        </w:rPr>
        <w:t>EXPERIENCE: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120"/>
        <w:gridCol w:w="1130"/>
        <w:gridCol w:w="990"/>
        <w:gridCol w:w="690"/>
        <w:gridCol w:w="855"/>
        <w:gridCol w:w="1365"/>
        <w:gridCol w:w="1750"/>
        <w:gridCol w:w="1282"/>
      </w:tblGrid>
      <w:tr w:rsidR="06D04F4A" w:rsidTr="06D04F4A" w14:paraId="527BDF40">
        <w:trPr>
          <w:trHeight w:val="465"/>
        </w:trPr>
        <w:tc>
          <w:tcPr>
            <w:tcW w:w="1140" w:type="dxa"/>
            <w:tcMar/>
          </w:tcPr>
          <w:p w:rsidR="06D04F4A" w:rsidP="06D04F4A" w:rsidRDefault="06D04F4A" w14:paraId="64636C7A" w14:textId="477CA7FB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VESSEL NAME</w:t>
            </w:r>
          </w:p>
        </w:tc>
        <w:tc>
          <w:tcPr>
            <w:tcW w:w="1120" w:type="dxa"/>
            <w:tcMar/>
          </w:tcPr>
          <w:p w:rsidR="06D04F4A" w:rsidP="06D04F4A" w:rsidRDefault="06D04F4A" w14:paraId="11FA5D4F" w14:textId="5946A24A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COMPANY</w:t>
            </w:r>
          </w:p>
        </w:tc>
        <w:tc>
          <w:tcPr>
            <w:tcW w:w="1130" w:type="dxa"/>
            <w:tcMar/>
          </w:tcPr>
          <w:p w:rsidR="06D04F4A" w:rsidP="06D04F4A" w:rsidRDefault="06D04F4A" w14:paraId="6E9BA0FF" w14:textId="43014E18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VSL TYPE</w:t>
            </w:r>
          </w:p>
        </w:tc>
        <w:tc>
          <w:tcPr>
            <w:tcW w:w="990" w:type="dxa"/>
            <w:tcMar/>
          </w:tcPr>
          <w:p w:rsidR="06D04F4A" w:rsidP="06D04F4A" w:rsidRDefault="06D04F4A" w14:paraId="09406B86" w14:textId="32863C04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FLAG</w:t>
            </w:r>
          </w:p>
        </w:tc>
        <w:tc>
          <w:tcPr>
            <w:tcW w:w="690" w:type="dxa"/>
            <w:tcMar/>
          </w:tcPr>
          <w:p w:rsidR="06D04F4A" w:rsidP="06D04F4A" w:rsidRDefault="06D04F4A" w14:paraId="5202D66C" w14:textId="20BC1FA6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GRT</w:t>
            </w:r>
          </w:p>
        </w:tc>
        <w:tc>
          <w:tcPr>
            <w:tcW w:w="855" w:type="dxa"/>
            <w:tcMar/>
          </w:tcPr>
          <w:p w:rsidR="06D04F4A" w:rsidP="06D04F4A" w:rsidRDefault="06D04F4A" w14:paraId="400AA237" w14:textId="21AF80A4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 xml:space="preserve">RANK </w:t>
            </w:r>
          </w:p>
        </w:tc>
        <w:tc>
          <w:tcPr>
            <w:tcW w:w="1365" w:type="dxa"/>
            <w:tcMar/>
          </w:tcPr>
          <w:p w:rsidR="06D04F4A" w:rsidP="06D04F4A" w:rsidRDefault="06D04F4A" w14:paraId="4EC637E5" w14:textId="7F2AE0F0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 xml:space="preserve">FROM </w:t>
            </w:r>
          </w:p>
          <w:p w:rsidR="06D04F4A" w:rsidP="06D04F4A" w:rsidRDefault="06D04F4A" w14:paraId="7FF247DB" w14:textId="49DD5850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DD MM YYYY</w:t>
            </w:r>
          </w:p>
        </w:tc>
        <w:tc>
          <w:tcPr>
            <w:tcW w:w="1750" w:type="dxa"/>
            <w:tcMar/>
          </w:tcPr>
          <w:p w:rsidR="06D04F4A" w:rsidP="06D04F4A" w:rsidRDefault="06D04F4A" w14:paraId="1E94E6D9" w14:textId="254CFFD6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TO</w:t>
            </w:r>
          </w:p>
          <w:p w:rsidR="06D04F4A" w:rsidP="06D04F4A" w:rsidRDefault="06D04F4A" w14:paraId="661499B4" w14:textId="51622774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 xml:space="preserve"> DD MM YYYY</w:t>
            </w:r>
          </w:p>
        </w:tc>
        <w:tc>
          <w:tcPr>
            <w:tcW w:w="1282" w:type="dxa"/>
            <w:tcMar/>
          </w:tcPr>
          <w:p w:rsidR="06D04F4A" w:rsidP="06D04F4A" w:rsidRDefault="06D04F4A" w14:paraId="0C4A182C" w14:textId="11ED6F20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SEATIME</w:t>
            </w:r>
          </w:p>
        </w:tc>
      </w:tr>
      <w:tr w:rsidR="06D04F4A" w:rsidTr="06D04F4A" w14:paraId="0B20C3CE">
        <w:trPr>
          <w:trHeight w:val="300"/>
        </w:trPr>
        <w:tc>
          <w:tcPr>
            <w:tcW w:w="1140" w:type="dxa"/>
            <w:tcMar/>
          </w:tcPr>
          <w:p w:rsidR="06D04F4A" w:rsidP="06D04F4A" w:rsidRDefault="06D04F4A" w14:paraId="21EC3398" w14:textId="31F0B7BC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SEREF KURU</w:t>
            </w:r>
          </w:p>
        </w:tc>
        <w:tc>
          <w:tcPr>
            <w:tcW w:w="1120" w:type="dxa"/>
            <w:tcMar/>
          </w:tcPr>
          <w:p w:rsidR="06D04F4A" w:rsidP="06D04F4A" w:rsidRDefault="06D04F4A" w14:paraId="09428F4A" w14:textId="493C8659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DRYSON SHIPPING</w:t>
            </w:r>
          </w:p>
        </w:tc>
        <w:tc>
          <w:tcPr>
            <w:tcW w:w="1130" w:type="dxa"/>
            <w:tcMar/>
          </w:tcPr>
          <w:p w:rsidR="06D04F4A" w:rsidP="06D04F4A" w:rsidRDefault="06D04F4A" w14:paraId="6A698E85" w14:textId="1ECB3BCF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GENERAL CARGO</w:t>
            </w:r>
          </w:p>
        </w:tc>
        <w:tc>
          <w:tcPr>
            <w:tcW w:w="990" w:type="dxa"/>
            <w:tcMar/>
          </w:tcPr>
          <w:p w:rsidR="06D04F4A" w:rsidP="06D04F4A" w:rsidRDefault="06D04F4A" w14:paraId="52276562" w14:textId="4FF54574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PANAMA</w:t>
            </w:r>
          </w:p>
        </w:tc>
        <w:tc>
          <w:tcPr>
            <w:tcW w:w="690" w:type="dxa"/>
            <w:tcMar/>
          </w:tcPr>
          <w:p w:rsidR="06D04F4A" w:rsidP="06D04F4A" w:rsidRDefault="06D04F4A" w14:paraId="1F7A3D4F" w14:textId="449EC28B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8195</w:t>
            </w:r>
          </w:p>
        </w:tc>
        <w:tc>
          <w:tcPr>
            <w:tcW w:w="855" w:type="dxa"/>
            <w:tcMar/>
          </w:tcPr>
          <w:p w:rsidR="06D04F4A" w:rsidP="06D04F4A" w:rsidRDefault="06D04F4A" w14:paraId="248587D4" w14:textId="068D27B0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 xml:space="preserve">DECK CADET </w:t>
            </w:r>
          </w:p>
        </w:tc>
        <w:tc>
          <w:tcPr>
            <w:tcW w:w="1365" w:type="dxa"/>
            <w:tcMar/>
          </w:tcPr>
          <w:p w:rsidR="06D04F4A" w:rsidP="06D04F4A" w:rsidRDefault="06D04F4A" w14:paraId="7051BE97" w14:textId="2429F548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12 SEP 2022</w:t>
            </w:r>
          </w:p>
        </w:tc>
        <w:tc>
          <w:tcPr>
            <w:tcW w:w="1750" w:type="dxa"/>
            <w:tcMar/>
          </w:tcPr>
          <w:p w:rsidR="06D04F4A" w:rsidP="06D04F4A" w:rsidRDefault="06D04F4A" w14:paraId="2FB4E8F7" w14:textId="463E9124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03 AUG 2023</w:t>
            </w:r>
          </w:p>
        </w:tc>
        <w:tc>
          <w:tcPr>
            <w:tcW w:w="1282" w:type="dxa"/>
            <w:tcMar/>
          </w:tcPr>
          <w:p w:rsidR="06D04F4A" w:rsidP="06D04F4A" w:rsidRDefault="06D04F4A" w14:paraId="194A808E" w14:textId="62783D1E">
            <w:pPr>
              <w:pStyle w:val="Normal"/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</w:pPr>
            <w:r w:rsidRPr="06D04F4A" w:rsidR="06D04F4A">
              <w:rPr>
                <w:rFonts w:eastAsia="Times New Roman" w:cs="Times New Roman"/>
                <w:sz w:val="20"/>
                <w:szCs w:val="20"/>
                <w:u w:val="thick"/>
                <w:lang w:eastAsia="en-IN"/>
              </w:rPr>
              <w:t>10 MONTH 22 DAYS</w:t>
            </w:r>
          </w:p>
        </w:tc>
      </w:tr>
    </w:tbl>
    <w:p w:rsidR="06D04F4A" w:rsidP="06D04F4A" w:rsidRDefault="06D04F4A" w14:paraId="30F15078" w14:textId="4E5D68CD">
      <w:pPr>
        <w:spacing w:after="0" w:line="240" w:lineRule="auto"/>
        <w:jc w:val="center"/>
        <w:rPr>
          <w:rFonts w:eastAsia="Times New Roman" w:cs="Times New Roman"/>
          <w:sz w:val="28"/>
          <w:szCs w:val="28"/>
          <w:u w:val="thick"/>
          <w:lang w:eastAsia="en-IN"/>
        </w:rPr>
      </w:pPr>
    </w:p>
    <w:p w:rsidR="06D04F4A" w:rsidP="06D04F4A" w:rsidRDefault="06D04F4A" w14:paraId="5D988C91" w14:textId="34B90498">
      <w:pPr>
        <w:spacing w:after="0" w:line="240" w:lineRule="auto"/>
        <w:jc w:val="center"/>
        <w:rPr>
          <w:rFonts w:eastAsia="Times New Roman" w:cs="Times New Roman"/>
          <w:sz w:val="28"/>
          <w:szCs w:val="28"/>
          <w:u w:val="thick"/>
          <w:lang w:eastAsia="en-IN"/>
        </w:rPr>
      </w:pPr>
    </w:p>
    <w:p w:rsidRPr="00B45A2E" w:rsidR="00A46BAE" w:rsidP="00D16652" w:rsidRDefault="00A46BAE" w14:paraId="4A62EC90" w14:textId="257AA4D7">
      <w:pPr>
        <w:spacing w:after="0" w:line="240" w:lineRule="auto"/>
        <w:jc w:val="center"/>
        <w:rPr>
          <w:rFonts w:eastAsia="Times New Roman" w:cs="Times New Roman"/>
          <w:sz w:val="28"/>
          <w:szCs w:val="28"/>
          <w:u w:val="thick"/>
          <w:lang w:eastAsia="en-IN"/>
        </w:rPr>
      </w:pPr>
      <w:r w:rsidRPr="38959B45" w:rsidR="38959B45">
        <w:rPr>
          <w:rFonts w:eastAsia="Times New Roman" w:cs="Times New Roman"/>
          <w:sz w:val="28"/>
          <w:szCs w:val="28"/>
          <w:u w:val="thick"/>
          <w:lang w:eastAsia="en-IN"/>
        </w:rPr>
        <w:t xml:space="preserve">  </w:t>
      </w:r>
      <w:r w:rsidRPr="38959B45" w:rsidR="38959B45">
        <w:rPr>
          <w:rFonts w:eastAsia="Times New Roman" w:cs="Times New Roman"/>
          <w:b w:val="1"/>
          <w:bCs w:val="1"/>
          <w:sz w:val="28"/>
          <w:szCs w:val="28"/>
          <w:u w:val="thick"/>
          <w:lang w:eastAsia="en-IN"/>
        </w:rPr>
        <w:t>STRENGHTS AND SKILL:</w:t>
      </w:r>
    </w:p>
    <w:p w:rsidR="673F8319" w:rsidP="673F8319" w:rsidRDefault="673F8319" w14:paraId="06334DC8" w14:textId="0D1958D8">
      <w:pPr>
        <w:pStyle w:val="Normal"/>
        <w:spacing w:after="0"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thick"/>
          <w:lang w:eastAsia="en-IN"/>
        </w:rPr>
      </w:pPr>
    </w:p>
    <w:p w:rsidRPr="00565E7F" w:rsidR="00A46BAE" w:rsidP="00A46BAE" w:rsidRDefault="00A46BAE" w14:paraId="501A2A4D" w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65E7F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Technical Competence:</w:t>
      </w:r>
    </w:p>
    <w:p w:rsidR="00A46BAE" w:rsidP="00A46BAE" w:rsidRDefault="00A46BAE" w14:paraId="16D5AB9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="00A46BAE" w:rsidP="00552247" w:rsidRDefault="00A46BAE" w14:paraId="1E244447" w14:textId="77777777">
      <w:pPr>
        <w:numPr>
          <w:ilvl w:val="1"/>
          <w:numId w:val="2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Good at trouble shooting</w:t>
      </w:r>
    </w:p>
    <w:p w:rsidRPr="000059A3" w:rsidR="00A46BAE" w:rsidP="000059A3" w:rsidRDefault="000059A3" w14:paraId="705C26C4" w14:textId="033288B5">
      <w:pPr>
        <w:numPr>
          <w:ilvl w:val="1"/>
          <w:numId w:val="2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6B3F20B6" w:rsidR="6B3F20B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Good </w:t>
      </w:r>
      <w:r w:rsidRPr="6B3F20B6" w:rsidR="6B3F20B6">
        <w:rPr>
          <w:rFonts w:ascii="Times New Roman" w:hAnsi="Times New Roman" w:eastAsia="Times New Roman" w:cs="Times New Roman"/>
          <w:sz w:val="24"/>
          <w:szCs w:val="24"/>
          <w:lang w:eastAsia="en-IN"/>
        </w:rPr>
        <w:t>at practiced</w:t>
      </w:r>
      <w:r w:rsidRPr="6B3F20B6" w:rsidR="6B3F20B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6B3F20B6" w:rsidR="6B3F20B6">
        <w:rPr>
          <w:rFonts w:ascii="Times New Roman" w:hAnsi="Times New Roman" w:eastAsia="Times New Roman" w:cs="Times New Roman"/>
          <w:sz w:val="24"/>
          <w:szCs w:val="24"/>
          <w:lang w:eastAsia="en-IN"/>
        </w:rPr>
        <w:t>firefighting</w:t>
      </w:r>
      <w:r w:rsidRPr="6B3F20B6" w:rsidR="6B3F20B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technique </w:t>
      </w:r>
    </w:p>
    <w:p w:rsidR="00A46BAE" w:rsidP="00552247" w:rsidRDefault="00A46BAE" w14:paraId="1A481847" w14:textId="77777777">
      <w:pPr>
        <w:numPr>
          <w:ilvl w:val="1"/>
          <w:numId w:val="2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65E7F">
        <w:rPr>
          <w:rFonts w:ascii="Times New Roman" w:hAnsi="Times New Roman" w:eastAsia="Times New Roman" w:cs="Times New Roman"/>
          <w:sz w:val="24"/>
          <w:szCs w:val="24"/>
          <w:lang w:eastAsia="en-IN"/>
        </w:rPr>
        <w:t>Concentration at work</w:t>
      </w:r>
    </w:p>
    <w:p w:rsidRPr="00565E7F" w:rsidR="00A46BAE" w:rsidP="00552247" w:rsidRDefault="00A46BAE" w14:paraId="5AD824FF" w14:textId="77777777">
      <w:pPr>
        <w:numPr>
          <w:ilvl w:val="1"/>
          <w:numId w:val="2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65E7F">
        <w:rPr>
          <w:rFonts w:ascii="Times New Roman" w:hAnsi="Times New Roman" w:eastAsia="Times New Roman" w:cs="Times New Roman"/>
          <w:sz w:val="24"/>
          <w:szCs w:val="24"/>
          <w:lang w:eastAsia="en-IN"/>
        </w:rPr>
        <w:t>Quick learner</w:t>
      </w:r>
    </w:p>
    <w:p w:rsidR="00CF3615" w:rsidP="00CF3615" w:rsidRDefault="00CF3615" w14:paraId="3110363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65E7F" w:rsidR="00A46BAE" w:rsidP="00CF3615" w:rsidRDefault="00CF3615" w14:paraId="55FD6F57" w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</w:t>
      </w:r>
      <w:r w:rsidRPr="00565E7F" w:rsidR="00A46BAE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Emotional Competence:</w:t>
      </w:r>
    </w:p>
    <w:p w:rsidR="00CF3615" w:rsidP="00CF3615" w:rsidRDefault="00CF3615" w14:paraId="1FE806A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="00A46BAE" w:rsidP="00552247" w:rsidRDefault="00A46BAE" w14:paraId="23543878" w14:textId="77777777">
      <w:pPr>
        <w:numPr>
          <w:ilvl w:val="1"/>
          <w:numId w:val="2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Reliable and punctual at work </w:t>
      </w:r>
    </w:p>
    <w:p w:rsidR="00A46BAE" w:rsidP="00552247" w:rsidRDefault="00A46BAE" w14:paraId="71071A79" w14:textId="77777777">
      <w:pPr>
        <w:numPr>
          <w:ilvl w:val="1"/>
          <w:numId w:val="2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65E7F">
        <w:rPr>
          <w:rFonts w:ascii="Times New Roman" w:hAnsi="Times New Roman" w:eastAsia="Times New Roman" w:cs="Times New Roman"/>
          <w:sz w:val="24"/>
          <w:szCs w:val="24"/>
          <w:lang w:eastAsia="en-IN"/>
        </w:rPr>
        <w:t>Good leadership qualities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</w:p>
    <w:p w:rsidR="00A46BAE" w:rsidP="00552247" w:rsidRDefault="00A46BAE" w14:paraId="388F8DB7" w14:textId="77777777">
      <w:pPr>
        <w:numPr>
          <w:ilvl w:val="1"/>
          <w:numId w:val="2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Aiming perfection at work</w:t>
      </w:r>
    </w:p>
    <w:p w:rsidR="00A46BAE" w:rsidP="673F8319" w:rsidRDefault="00552247" w14:paraId="7C3A9886" w14:noSpellErr="1" w14:textId="747D4055">
      <w:pPr>
        <w:pStyle w:val="Normal"/>
        <w:spacing w:after="0" w:line="240" w:lineRule="auto"/>
        <w:rPr>
          <w:rFonts w:ascii="Verdana" w:hAnsi="Verdana" w:eastAsia="Verdana" w:cs="Verdana"/>
          <w:b w:val="1"/>
          <w:bCs w:val="1"/>
        </w:rPr>
      </w:pPr>
      <w:r w:rsidRPr="673F8319" w:rsidR="673F8319">
        <w:rPr>
          <w:rFonts w:ascii="Verdana" w:hAnsi="Verdana" w:eastAsia="Verdana" w:cs="Verdana"/>
          <w:b w:val="1"/>
          <w:bCs w:val="1"/>
        </w:rPr>
        <w:t xml:space="preserve">               </w:t>
      </w:r>
    </w:p>
    <w:p w:rsidRPr="005F60A7" w:rsidR="005F60A7" w:rsidP="38959B45" w:rsidRDefault="005F60A7" w14:paraId="124D7879" w14:textId="40514D08">
      <w:pPr>
        <w:spacing w:after="0" w:line="240" w:lineRule="auto"/>
        <w:jc w:val="both"/>
        <w:rPr>
          <w:rFonts w:eastAsia="Verdana" w:cs="Verdana"/>
          <w:b w:val="1"/>
          <w:bCs w:val="1"/>
          <w:sz w:val="28"/>
          <w:szCs w:val="28"/>
          <w:u w:val="single"/>
        </w:rPr>
      </w:pPr>
      <w:r w:rsidRPr="38959B45" w:rsidR="38959B45">
        <w:rPr>
          <w:rFonts w:eastAsia="Verdana" w:cs="Verdana"/>
          <w:b w:val="1"/>
          <w:bCs w:val="1"/>
          <w:sz w:val="28"/>
          <w:szCs w:val="28"/>
          <w:u w:val="single"/>
        </w:rPr>
        <w:t>DECLEARATION:</w:t>
      </w:r>
    </w:p>
    <w:p w:rsidR="38959B45" w:rsidRDefault="38959B45" w14:paraId="221B8831" w14:textId="3DAA16BB"/>
    <w:tbl>
      <w:tblPr>
        <w:tblW w:w="5000" w:type="pct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400"/>
      </w:tblGrid>
      <w:tr w:rsidR="00A67065" w:rsidTr="002A0CD3" w14:paraId="200C9C00" w14:textId="77777777">
        <w:tc>
          <w:tcPr>
            <w:tcW w:w="5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A33F0" w:rsidR="00A67065" w:rsidRDefault="00A67065" w14:paraId="411364BE" w14:textId="77777777">
            <w:pPr>
              <w:spacing w:line="240" w:lineRule="auto"/>
              <w:rPr>
                <w:sz w:val="24"/>
                <w:szCs w:val="24"/>
              </w:rPr>
            </w:pPr>
            <w:r w:rsidRPr="007A33F0">
              <w:rPr>
                <w:rFonts w:ascii="Garamond" w:hAnsi="Garamond" w:eastAsia="Garamond" w:cs="Garamond"/>
                <w:sz w:val="24"/>
                <w:szCs w:val="24"/>
              </w:rPr>
              <w:t xml:space="preserve">I hereby declare that all information mentioned </w:t>
            </w:r>
            <w:r w:rsidRPr="007A33F0">
              <w:rPr>
                <w:sz w:val="24"/>
                <w:szCs w:val="24"/>
              </w:rPr>
              <w:t>above</w:t>
            </w:r>
            <w:r w:rsidRPr="007A33F0">
              <w:rPr>
                <w:rFonts w:ascii="Garamond" w:hAnsi="Garamond" w:eastAsia="Garamond" w:cs="Garamond"/>
                <w:sz w:val="24"/>
                <w:szCs w:val="24"/>
              </w:rPr>
              <w:t xml:space="preserve"> is true to the best of my knowledge</w:t>
            </w:r>
            <w:r w:rsidRPr="007A33F0">
              <w:rPr>
                <w:sz w:val="24"/>
                <w:szCs w:val="24"/>
              </w:rPr>
              <w:t>.</w:t>
            </w:r>
          </w:p>
        </w:tc>
      </w:tr>
    </w:tbl>
    <w:p w:rsidRPr="005C191F" w:rsidR="00A67065" w:rsidP="6B3F20B6" w:rsidRDefault="0033059F" w14:paraId="22D1779F" w14:textId="10C14D69">
      <w:pPr>
        <w:tabs>
          <w:tab w:val="left" w:pos="5040"/>
        </w:tabs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38959B45" w:rsidR="38959B45">
        <w:rPr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Pr="38959B45" w:rsidR="38959B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38959B45" w:rsidR="38959B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87C"/>
          <w:sz w:val="20"/>
          <w:szCs w:val="20"/>
        </w:rPr>
        <w:t xml:space="preserve"> </w:t>
      </w:r>
      <w:r w:rsidRPr="38959B45" w:rsidR="38959B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HIMANSHU ARORA</w:t>
      </w:r>
    </w:p>
    <w:sectPr w:rsidRPr="005C191F" w:rsidR="00A67065" w:rsidSect="00B76498">
      <w:pgSz w:w="12240" w:h="15840" w:orient="portrait"/>
      <w:pgMar w:top="360" w:right="616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48C1" w:rsidP="0003224F" w:rsidRDefault="003948C1" w14:paraId="17453B85" w14:textId="77777777">
      <w:pPr>
        <w:spacing w:after="0" w:line="240" w:lineRule="auto"/>
      </w:pPr>
      <w:r>
        <w:separator/>
      </w:r>
    </w:p>
  </w:endnote>
  <w:endnote w:type="continuationSeparator" w:id="0">
    <w:p w:rsidR="003948C1" w:rsidP="0003224F" w:rsidRDefault="003948C1" w14:paraId="36573C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48C1" w:rsidP="0003224F" w:rsidRDefault="003948C1" w14:paraId="4AA00617" w14:textId="77777777">
      <w:pPr>
        <w:spacing w:after="0" w:line="240" w:lineRule="auto"/>
      </w:pPr>
      <w:r>
        <w:separator/>
      </w:r>
    </w:p>
  </w:footnote>
  <w:footnote w:type="continuationSeparator" w:id="0">
    <w:p w:rsidR="003948C1" w:rsidP="0003224F" w:rsidRDefault="003948C1" w14:paraId="104C6DFF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/5Hm0vvbXpQHZZ" int2:id="z8079gx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A6C63E4"/>
    <w:lvl w:ilvl="0" w:tplc="FFFFFFFF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9246172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E7E0AAC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61E2D26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E986176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658DD0E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8B6134E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D469F42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2881BE0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176A73A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31F4AB9A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97C4BFE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040FB8C">
      <w:start w:val="1"/>
      <w:numFmt w:val="bullet"/>
      <w:lvlText w:val="●"/>
      <w:lvlJc w:val="right"/>
      <w:pPr>
        <w:tabs>
          <w:tab w:val="num" w:pos="0"/>
        </w:tabs>
        <w:ind w:left="1800" w:firstLine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C20887A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061F3A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7D42F1C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4B6F09A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E4A271E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1F09FEC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754A2554">
      <w:start w:val="1"/>
      <w:numFmt w:val="bullet"/>
      <w:lvlText w:val="●"/>
      <w:lvlJc w:val="left"/>
      <w:pPr>
        <w:tabs>
          <w:tab w:val="num" w:pos="-360"/>
        </w:tabs>
        <w:ind w:left="0" w:firstLine="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F3A3AD4">
      <w:start w:val="1"/>
      <w:numFmt w:val="bullet"/>
      <w:lvlText w:val="○"/>
      <w:lvlJc w:val="left"/>
      <w:pPr>
        <w:tabs>
          <w:tab w:val="num" w:pos="-360"/>
        </w:tabs>
        <w:ind w:left="720" w:firstLine="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F1075B2">
      <w:start w:val="1"/>
      <w:numFmt w:val="bullet"/>
      <w:lvlText w:val="■"/>
      <w:lvlJc w:val="right"/>
      <w:pPr>
        <w:tabs>
          <w:tab w:val="num" w:pos="-360"/>
        </w:tabs>
        <w:ind w:left="1440" w:firstLine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2DC9EA4">
      <w:start w:val="1"/>
      <w:numFmt w:val="bullet"/>
      <w:lvlText w:val="●"/>
      <w:lvlJc w:val="left"/>
      <w:pPr>
        <w:tabs>
          <w:tab w:val="num" w:pos="-360"/>
        </w:tabs>
        <w:ind w:left="2160" w:firstLine="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99274AE">
      <w:start w:val="1"/>
      <w:numFmt w:val="bullet"/>
      <w:lvlText w:val="○"/>
      <w:lvlJc w:val="left"/>
      <w:pPr>
        <w:tabs>
          <w:tab w:val="num" w:pos="-360"/>
        </w:tabs>
        <w:ind w:left="2880" w:firstLine="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A90A812">
      <w:start w:val="1"/>
      <w:numFmt w:val="bullet"/>
      <w:lvlText w:val="■"/>
      <w:lvlJc w:val="right"/>
      <w:pPr>
        <w:tabs>
          <w:tab w:val="num" w:pos="-360"/>
        </w:tabs>
        <w:ind w:left="3600" w:firstLine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B76F772">
      <w:start w:val="1"/>
      <w:numFmt w:val="bullet"/>
      <w:lvlText w:val="●"/>
      <w:lvlJc w:val="left"/>
      <w:pPr>
        <w:tabs>
          <w:tab w:val="num" w:pos="-360"/>
        </w:tabs>
        <w:ind w:left="4320" w:firstLine="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8E0F0A">
      <w:start w:val="1"/>
      <w:numFmt w:val="bullet"/>
      <w:lvlText w:val="○"/>
      <w:lvlJc w:val="left"/>
      <w:pPr>
        <w:tabs>
          <w:tab w:val="num" w:pos="-360"/>
        </w:tabs>
        <w:ind w:left="5040" w:firstLine="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7840AC4">
      <w:start w:val="1"/>
      <w:numFmt w:val="bullet"/>
      <w:lvlText w:val="■"/>
      <w:lvlJc w:val="right"/>
      <w:pPr>
        <w:tabs>
          <w:tab w:val="num" w:pos="-360"/>
        </w:tabs>
        <w:ind w:left="5760" w:firstLine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0D664EB0">
      <w:start w:val="1"/>
      <w:numFmt w:val="bullet"/>
      <w:lvlText w:val="●"/>
      <w:lvlJc w:val="left"/>
      <w:pPr>
        <w:tabs>
          <w:tab w:val="num" w:pos="0"/>
        </w:tabs>
        <w:ind w:left="765" w:hanging="405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3CA3A5A">
      <w:start w:val="1"/>
      <w:numFmt w:val="bullet"/>
      <w:lvlText w:val="○"/>
      <w:lvlJc w:val="left"/>
      <w:pPr>
        <w:tabs>
          <w:tab w:val="num" w:pos="0"/>
        </w:tabs>
        <w:ind w:left="1485" w:hanging="405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CEAD4D0">
      <w:start w:val="1"/>
      <w:numFmt w:val="bullet"/>
      <w:lvlText w:val="■"/>
      <w:lvlJc w:val="right"/>
      <w:pPr>
        <w:tabs>
          <w:tab w:val="num" w:pos="0"/>
        </w:tabs>
        <w:ind w:left="2205" w:hanging="225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89A22AA">
      <w:start w:val="1"/>
      <w:numFmt w:val="bullet"/>
      <w:lvlText w:val="●"/>
      <w:lvlJc w:val="left"/>
      <w:pPr>
        <w:tabs>
          <w:tab w:val="num" w:pos="0"/>
        </w:tabs>
        <w:ind w:left="2925" w:hanging="405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11CAD70">
      <w:start w:val="1"/>
      <w:numFmt w:val="bullet"/>
      <w:lvlText w:val="○"/>
      <w:lvlJc w:val="left"/>
      <w:pPr>
        <w:tabs>
          <w:tab w:val="num" w:pos="0"/>
        </w:tabs>
        <w:ind w:left="3645" w:hanging="405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87855C2">
      <w:start w:val="1"/>
      <w:numFmt w:val="bullet"/>
      <w:lvlText w:val="■"/>
      <w:lvlJc w:val="right"/>
      <w:pPr>
        <w:tabs>
          <w:tab w:val="num" w:pos="0"/>
        </w:tabs>
        <w:ind w:left="4365" w:hanging="225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352DC8E">
      <w:start w:val="1"/>
      <w:numFmt w:val="bullet"/>
      <w:lvlText w:val="●"/>
      <w:lvlJc w:val="left"/>
      <w:pPr>
        <w:tabs>
          <w:tab w:val="num" w:pos="0"/>
        </w:tabs>
        <w:ind w:left="5085" w:hanging="405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9265D2A">
      <w:start w:val="1"/>
      <w:numFmt w:val="bullet"/>
      <w:lvlText w:val="○"/>
      <w:lvlJc w:val="left"/>
      <w:pPr>
        <w:tabs>
          <w:tab w:val="num" w:pos="0"/>
        </w:tabs>
        <w:ind w:left="5805" w:hanging="405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C4E2544">
      <w:start w:val="1"/>
      <w:numFmt w:val="bullet"/>
      <w:lvlText w:val="■"/>
      <w:lvlJc w:val="right"/>
      <w:pPr>
        <w:tabs>
          <w:tab w:val="num" w:pos="0"/>
        </w:tabs>
        <w:ind w:left="6525" w:hanging="225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DB18E8E6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64CB63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F3C665C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F06C83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70AC1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5A8E178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E681DF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B20887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B5C0B5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 w15:restartNumberingAfterBreak="0">
    <w:nsid w:val="08427571"/>
    <w:multiLevelType w:val="hybridMultilevel"/>
    <w:tmpl w:val="A7FE53F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14C3A14"/>
    <w:multiLevelType w:val="hybridMultilevel"/>
    <w:tmpl w:val="9866FC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A007CA"/>
    <w:multiLevelType w:val="hybridMultilevel"/>
    <w:tmpl w:val="EFBEE6F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DA1DE7"/>
    <w:multiLevelType w:val="hybridMultilevel"/>
    <w:tmpl w:val="99DE881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4519DE"/>
    <w:multiLevelType w:val="hybridMultilevel"/>
    <w:tmpl w:val="139CBCC8"/>
    <w:lvl w:ilvl="0" w:tplc="40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1" w15:restartNumberingAfterBreak="0">
    <w:nsid w:val="3CA66F43"/>
    <w:multiLevelType w:val="hybridMultilevel"/>
    <w:tmpl w:val="3DD6B2E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1139CB"/>
    <w:multiLevelType w:val="hybridMultilevel"/>
    <w:tmpl w:val="9A66C83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1A944B5"/>
    <w:multiLevelType w:val="multilevel"/>
    <w:tmpl w:val="08CC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24465E3"/>
    <w:multiLevelType w:val="multilevel"/>
    <w:tmpl w:val="F31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4037AF6"/>
    <w:multiLevelType w:val="hybridMultilevel"/>
    <w:tmpl w:val="FBA8F974"/>
    <w:lvl w:ilvl="0" w:tplc="FFFFFFFF">
      <w:start w:val="1"/>
      <w:numFmt w:val="bullet"/>
      <w:lvlText w:val="○"/>
      <w:lvlJc w:val="left"/>
      <w:pPr>
        <w:ind w:left="720" w:hanging="360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59B0913"/>
    <w:multiLevelType w:val="hybridMultilevel"/>
    <w:tmpl w:val="B43E4A48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1761B0"/>
    <w:multiLevelType w:val="hybridMultilevel"/>
    <w:tmpl w:val="D0500B1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C1C0CFF"/>
    <w:multiLevelType w:val="multilevel"/>
    <w:tmpl w:val="9AE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8E51053"/>
    <w:multiLevelType w:val="multilevel"/>
    <w:tmpl w:val="F010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9EC7178"/>
    <w:multiLevelType w:val="hybridMultilevel"/>
    <w:tmpl w:val="BEA682D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A1F3157"/>
    <w:multiLevelType w:val="hybridMultilevel"/>
    <w:tmpl w:val="0E96DF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261AF7"/>
    <w:multiLevelType w:val="hybridMultilevel"/>
    <w:tmpl w:val="699C06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863248"/>
    <w:multiLevelType w:val="multilevel"/>
    <w:tmpl w:val="82E6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1316F98"/>
    <w:multiLevelType w:val="hybridMultilevel"/>
    <w:tmpl w:val="18665CE8"/>
    <w:lvl w:ilvl="0" w:tplc="FFFFFFFF">
      <w:start w:val="1"/>
      <w:numFmt w:val="bullet"/>
      <w:lvlText w:val="●"/>
      <w:lvlJc w:val="left"/>
      <w:pPr>
        <w:ind w:left="1440" w:hanging="360"/>
      </w:pPr>
      <w:rPr>
        <w:rFonts w:ascii="Verdana" w:hAnsi="Verdana" w:eastAsia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61EF5F77"/>
    <w:multiLevelType w:val="hybridMultilevel"/>
    <w:tmpl w:val="45C6081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2330E1A"/>
    <w:multiLevelType w:val="hybridMultilevel"/>
    <w:tmpl w:val="5F4C69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22"/>
  </w:num>
  <w:num w:numId="9">
    <w:abstractNumId w:val="12"/>
  </w:num>
  <w:num w:numId="10">
    <w:abstractNumId w:val="9"/>
  </w:num>
  <w:num w:numId="11">
    <w:abstractNumId w:val="17"/>
  </w:num>
  <w:num w:numId="12">
    <w:abstractNumId w:val="7"/>
  </w:num>
  <w:num w:numId="13">
    <w:abstractNumId w:val="20"/>
  </w:num>
  <w:num w:numId="14">
    <w:abstractNumId w:val="26"/>
  </w:num>
  <w:num w:numId="15">
    <w:abstractNumId w:val="11"/>
  </w:num>
  <w:num w:numId="16">
    <w:abstractNumId w:val="8"/>
  </w:num>
  <w:num w:numId="17">
    <w:abstractNumId w:val="14"/>
  </w:num>
  <w:num w:numId="18">
    <w:abstractNumId w:val="19"/>
  </w:num>
  <w:num w:numId="19">
    <w:abstractNumId w:val="18"/>
  </w:num>
  <w:num w:numId="20">
    <w:abstractNumId w:val="13"/>
  </w:num>
  <w:num w:numId="21">
    <w:abstractNumId w:val="23"/>
  </w:num>
  <w:num w:numId="22">
    <w:abstractNumId w:val="21"/>
  </w:num>
  <w:num w:numId="23">
    <w:abstractNumId w:val="25"/>
  </w:num>
  <w:num w:numId="24">
    <w:abstractNumId w:val="24"/>
  </w:num>
  <w:num w:numId="25">
    <w:abstractNumId w:val="16"/>
  </w:num>
  <w:num w:numId="26">
    <w:abstractNumId w:val="15"/>
  </w:num>
  <w:num w:numId="2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0C3D"/>
    <w:rsid w:val="00004B1B"/>
    <w:rsid w:val="000054AA"/>
    <w:rsid w:val="000059A3"/>
    <w:rsid w:val="0003224F"/>
    <w:rsid w:val="00040BEB"/>
    <w:rsid w:val="00040EB7"/>
    <w:rsid w:val="0007091C"/>
    <w:rsid w:val="00072303"/>
    <w:rsid w:val="00083A6F"/>
    <w:rsid w:val="00083DF8"/>
    <w:rsid w:val="00093698"/>
    <w:rsid w:val="00097FD2"/>
    <w:rsid w:val="000A0C25"/>
    <w:rsid w:val="000B2AB5"/>
    <w:rsid w:val="000C2CDF"/>
    <w:rsid w:val="000E4CED"/>
    <w:rsid w:val="000F511E"/>
    <w:rsid w:val="000F6FAC"/>
    <w:rsid w:val="001004CC"/>
    <w:rsid w:val="0010234E"/>
    <w:rsid w:val="001046F5"/>
    <w:rsid w:val="00122565"/>
    <w:rsid w:val="0012345B"/>
    <w:rsid w:val="00125FC2"/>
    <w:rsid w:val="00136CBF"/>
    <w:rsid w:val="00141EF9"/>
    <w:rsid w:val="00153EE6"/>
    <w:rsid w:val="0016220F"/>
    <w:rsid w:val="0016527A"/>
    <w:rsid w:val="0017008F"/>
    <w:rsid w:val="00176397"/>
    <w:rsid w:val="00192B04"/>
    <w:rsid w:val="001A2633"/>
    <w:rsid w:val="001A2F32"/>
    <w:rsid w:val="001B1592"/>
    <w:rsid w:val="001B253D"/>
    <w:rsid w:val="001C0020"/>
    <w:rsid w:val="001C35A8"/>
    <w:rsid w:val="001E47B7"/>
    <w:rsid w:val="001E6BBF"/>
    <w:rsid w:val="002240A6"/>
    <w:rsid w:val="002256DF"/>
    <w:rsid w:val="00230284"/>
    <w:rsid w:val="002476D0"/>
    <w:rsid w:val="00254A3C"/>
    <w:rsid w:val="00255D22"/>
    <w:rsid w:val="00267E5E"/>
    <w:rsid w:val="00281586"/>
    <w:rsid w:val="002A0CD3"/>
    <w:rsid w:val="002C293C"/>
    <w:rsid w:val="002C3FD7"/>
    <w:rsid w:val="002C58D8"/>
    <w:rsid w:val="002D20DF"/>
    <w:rsid w:val="00302E04"/>
    <w:rsid w:val="00316722"/>
    <w:rsid w:val="0033059F"/>
    <w:rsid w:val="00331917"/>
    <w:rsid w:val="00336F8B"/>
    <w:rsid w:val="00341FCC"/>
    <w:rsid w:val="003704C9"/>
    <w:rsid w:val="003858F0"/>
    <w:rsid w:val="00392A19"/>
    <w:rsid w:val="003947FD"/>
    <w:rsid w:val="003948C1"/>
    <w:rsid w:val="003B2C75"/>
    <w:rsid w:val="003C4E67"/>
    <w:rsid w:val="003D0914"/>
    <w:rsid w:val="003E7D80"/>
    <w:rsid w:val="00403365"/>
    <w:rsid w:val="00412E59"/>
    <w:rsid w:val="0044204A"/>
    <w:rsid w:val="00456965"/>
    <w:rsid w:val="004641E1"/>
    <w:rsid w:val="00483B19"/>
    <w:rsid w:val="004D4161"/>
    <w:rsid w:val="004E140A"/>
    <w:rsid w:val="004F64BA"/>
    <w:rsid w:val="0050106E"/>
    <w:rsid w:val="0050652C"/>
    <w:rsid w:val="0052248D"/>
    <w:rsid w:val="00552247"/>
    <w:rsid w:val="00555EDA"/>
    <w:rsid w:val="00561752"/>
    <w:rsid w:val="005760FE"/>
    <w:rsid w:val="005976B5"/>
    <w:rsid w:val="005A71F3"/>
    <w:rsid w:val="005B52C1"/>
    <w:rsid w:val="005C191F"/>
    <w:rsid w:val="005D2B7A"/>
    <w:rsid w:val="005E1137"/>
    <w:rsid w:val="005E4C88"/>
    <w:rsid w:val="005F60A7"/>
    <w:rsid w:val="006233C9"/>
    <w:rsid w:val="0062389A"/>
    <w:rsid w:val="00623CE0"/>
    <w:rsid w:val="00627ED5"/>
    <w:rsid w:val="006462AC"/>
    <w:rsid w:val="00666656"/>
    <w:rsid w:val="00682E59"/>
    <w:rsid w:val="00690CA6"/>
    <w:rsid w:val="00696168"/>
    <w:rsid w:val="006973A4"/>
    <w:rsid w:val="006A599A"/>
    <w:rsid w:val="006B03BD"/>
    <w:rsid w:val="006B5E34"/>
    <w:rsid w:val="006C36F3"/>
    <w:rsid w:val="006C5BBD"/>
    <w:rsid w:val="006F4351"/>
    <w:rsid w:val="00712CF1"/>
    <w:rsid w:val="00740070"/>
    <w:rsid w:val="00750C92"/>
    <w:rsid w:val="00751D1A"/>
    <w:rsid w:val="007A33F0"/>
    <w:rsid w:val="007A3B89"/>
    <w:rsid w:val="007B6AE1"/>
    <w:rsid w:val="007C20B2"/>
    <w:rsid w:val="007D1151"/>
    <w:rsid w:val="007E4250"/>
    <w:rsid w:val="00810BD6"/>
    <w:rsid w:val="008261B4"/>
    <w:rsid w:val="00834722"/>
    <w:rsid w:val="008472A6"/>
    <w:rsid w:val="00852721"/>
    <w:rsid w:val="008547F2"/>
    <w:rsid w:val="00874DF4"/>
    <w:rsid w:val="008900EC"/>
    <w:rsid w:val="008D3F8B"/>
    <w:rsid w:val="008E4E4E"/>
    <w:rsid w:val="00910CFD"/>
    <w:rsid w:val="00963C79"/>
    <w:rsid w:val="00983CD9"/>
    <w:rsid w:val="009A059A"/>
    <w:rsid w:val="009A5CF4"/>
    <w:rsid w:val="009A7C8E"/>
    <w:rsid w:val="009C21E5"/>
    <w:rsid w:val="009F2C13"/>
    <w:rsid w:val="00A2155D"/>
    <w:rsid w:val="00A30CA3"/>
    <w:rsid w:val="00A31540"/>
    <w:rsid w:val="00A41A3D"/>
    <w:rsid w:val="00A42130"/>
    <w:rsid w:val="00A4223F"/>
    <w:rsid w:val="00A42D32"/>
    <w:rsid w:val="00A46BAE"/>
    <w:rsid w:val="00A67065"/>
    <w:rsid w:val="00A73050"/>
    <w:rsid w:val="00A77B3E"/>
    <w:rsid w:val="00A819CE"/>
    <w:rsid w:val="00A8218A"/>
    <w:rsid w:val="00A95199"/>
    <w:rsid w:val="00AB2CF3"/>
    <w:rsid w:val="00AC2698"/>
    <w:rsid w:val="00AC2F5B"/>
    <w:rsid w:val="00AD5BAD"/>
    <w:rsid w:val="00AE180F"/>
    <w:rsid w:val="00AF5F37"/>
    <w:rsid w:val="00B1513F"/>
    <w:rsid w:val="00B17047"/>
    <w:rsid w:val="00B27055"/>
    <w:rsid w:val="00B3115E"/>
    <w:rsid w:val="00B45A2E"/>
    <w:rsid w:val="00B53285"/>
    <w:rsid w:val="00B706ED"/>
    <w:rsid w:val="00B76498"/>
    <w:rsid w:val="00B82694"/>
    <w:rsid w:val="00B9412D"/>
    <w:rsid w:val="00B97F53"/>
    <w:rsid w:val="00BA1155"/>
    <w:rsid w:val="00BA7D5F"/>
    <w:rsid w:val="00BB31C0"/>
    <w:rsid w:val="00BF4C27"/>
    <w:rsid w:val="00BF5F8C"/>
    <w:rsid w:val="00BF6E8C"/>
    <w:rsid w:val="00C00058"/>
    <w:rsid w:val="00C20F5F"/>
    <w:rsid w:val="00C227D1"/>
    <w:rsid w:val="00C2662C"/>
    <w:rsid w:val="00C309BE"/>
    <w:rsid w:val="00C35BBB"/>
    <w:rsid w:val="00C5754A"/>
    <w:rsid w:val="00C57666"/>
    <w:rsid w:val="00C80B97"/>
    <w:rsid w:val="00C90989"/>
    <w:rsid w:val="00CA0718"/>
    <w:rsid w:val="00CA45D7"/>
    <w:rsid w:val="00CC12CA"/>
    <w:rsid w:val="00CC77D4"/>
    <w:rsid w:val="00CD0F7E"/>
    <w:rsid w:val="00CF3615"/>
    <w:rsid w:val="00D07804"/>
    <w:rsid w:val="00D15917"/>
    <w:rsid w:val="00D16652"/>
    <w:rsid w:val="00D45B9B"/>
    <w:rsid w:val="00D517C8"/>
    <w:rsid w:val="00D535D2"/>
    <w:rsid w:val="00D77C6D"/>
    <w:rsid w:val="00DA1CDA"/>
    <w:rsid w:val="00DA4A71"/>
    <w:rsid w:val="00DA5B22"/>
    <w:rsid w:val="00DA603D"/>
    <w:rsid w:val="00DB7FD4"/>
    <w:rsid w:val="00DD78E2"/>
    <w:rsid w:val="00DF490B"/>
    <w:rsid w:val="00DF5C38"/>
    <w:rsid w:val="00E1345A"/>
    <w:rsid w:val="00E65428"/>
    <w:rsid w:val="00E703C8"/>
    <w:rsid w:val="00E741E2"/>
    <w:rsid w:val="00EA10CF"/>
    <w:rsid w:val="00EA7A16"/>
    <w:rsid w:val="00EA7FEF"/>
    <w:rsid w:val="00EC0B77"/>
    <w:rsid w:val="00F005B9"/>
    <w:rsid w:val="00F22AD9"/>
    <w:rsid w:val="00F232E0"/>
    <w:rsid w:val="00F3521E"/>
    <w:rsid w:val="00F47517"/>
    <w:rsid w:val="00F60BB5"/>
    <w:rsid w:val="00F63C50"/>
    <w:rsid w:val="00F65BE7"/>
    <w:rsid w:val="00F66D0F"/>
    <w:rsid w:val="00F67882"/>
    <w:rsid w:val="00F75F7D"/>
    <w:rsid w:val="00F820E0"/>
    <w:rsid w:val="00F94320"/>
    <w:rsid w:val="00F96C8D"/>
    <w:rsid w:val="00FA3066"/>
    <w:rsid w:val="00FA5517"/>
    <w:rsid w:val="00FB0A00"/>
    <w:rsid w:val="00FB2DE9"/>
    <w:rsid w:val="00FC209E"/>
    <w:rsid w:val="00FD7360"/>
    <w:rsid w:val="00FE7038"/>
    <w:rsid w:val="00FF4124"/>
    <w:rsid w:val="06D04F4A"/>
    <w:rsid w:val="0715F22E"/>
    <w:rsid w:val="0C491393"/>
    <w:rsid w:val="37160A60"/>
    <w:rsid w:val="38959B45"/>
    <w:rsid w:val="38F632CA"/>
    <w:rsid w:val="3A4DF405"/>
    <w:rsid w:val="45BD210C"/>
    <w:rsid w:val="673F8319"/>
    <w:rsid w:val="6B3F20B6"/>
    <w:rsid w:val="76EFF5A4"/>
    <w:rsid w:val="7D72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632CA"/>
  <w15:docId w15:val="{CFA34F3A-4D21-46D9-9524-A1E9A14D24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53285"/>
    <w:pPr>
      <w:spacing w:after="200" w:line="276" w:lineRule="auto"/>
    </w:pPr>
    <w:rPr>
      <w:rFonts w:ascii="Calibri" w:hAnsi="Calibri" w:eastAsia="Calibri" w:cs="Calibri"/>
      <w:color w:val="000000"/>
      <w:sz w:val="22"/>
      <w:szCs w:val="22"/>
      <w:lang w:bidi="ar-SA"/>
    </w:rPr>
  </w:style>
  <w:style w:type="paragraph" w:styleId="Heading1">
    <w:name w:val="heading 1"/>
    <w:basedOn w:val="Normal"/>
    <w:next w:val="Normal"/>
    <w:qFormat/>
    <w:rsid w:val="00EF7B96"/>
    <w:pPr>
      <w:spacing w:before="480" w:after="0" w:line="240" w:lineRule="auto"/>
      <w:outlineLvl w:val="0"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00" w:after="0" w:line="240" w:lineRule="auto"/>
      <w:outlineLvl w:val="1"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F7B96"/>
    <w:pPr>
      <w:spacing w:before="200" w:after="0" w:line="240" w:lineRule="auto"/>
      <w:outlineLvl w:val="2"/>
    </w:pPr>
    <w:rPr>
      <w:rFonts w:ascii="Cambria" w:hAnsi="Cambria" w:eastAsia="Cambria" w:cs="Cambria"/>
      <w:b/>
      <w:bCs/>
      <w:color w:val="4F81BD"/>
    </w:rPr>
  </w:style>
  <w:style w:type="paragraph" w:styleId="Heading4">
    <w:name w:val="heading 4"/>
    <w:basedOn w:val="Normal"/>
    <w:next w:val="Normal"/>
    <w:qFormat/>
    <w:rsid w:val="00EF7B96"/>
    <w:pPr>
      <w:spacing w:before="200" w:after="0" w:line="240" w:lineRule="auto"/>
      <w:outlineLvl w:val="3"/>
    </w:pPr>
    <w:rPr>
      <w:rFonts w:ascii="Cambria" w:hAnsi="Cambria" w:eastAsia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after="300" w:line="240" w:lineRule="auto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Normal"/>
    <w:qFormat/>
    <w:rsid w:val="00EF7B96"/>
    <w:pPr>
      <w:spacing w:after="60" w:line="240" w:lineRule="auto"/>
      <w:jc w:val="center"/>
    </w:pPr>
    <w:rPr>
      <w:rFonts w:ascii="Arial" w:hAnsi="Arial" w:eastAsia="Arial" w:cs="Arial"/>
    </w:rPr>
  </w:style>
  <w:style w:type="character" w:styleId="Hyperlink">
    <w:name w:val="Hyperlink"/>
    <w:uiPriority w:val="99"/>
    <w:unhideWhenUsed/>
    <w:rsid w:val="00C35BBB"/>
    <w:rPr>
      <w:color w:val="0000FF"/>
      <w:u w:val="single"/>
    </w:rPr>
  </w:style>
  <w:style w:type="table" w:styleId="TableGrid">
    <w:name w:val="Table Grid"/>
    <w:basedOn w:val="TableNormal"/>
    <w:uiPriority w:val="59"/>
    <w:rsid w:val="00F65B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ntbold" w:customStyle="1">
    <w:name w:val="fontbold"/>
    <w:rsid w:val="005760FE"/>
  </w:style>
  <w:style w:type="character" w:styleId="fontsmall" w:customStyle="1">
    <w:name w:val="fontsmall"/>
    <w:rsid w:val="005760FE"/>
  </w:style>
  <w:style w:type="paragraph" w:styleId="ListParagraph">
    <w:name w:val="List Paragraph"/>
    <w:basedOn w:val="Normal"/>
    <w:uiPriority w:val="34"/>
    <w:qFormat/>
    <w:rsid w:val="003858F0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qFormat/>
    <w:rsid w:val="00623CE0"/>
    <w:rPr>
      <w:i/>
      <w:iCs/>
    </w:rPr>
  </w:style>
  <w:style w:type="character" w:styleId="Strong">
    <w:name w:val="Strong"/>
    <w:basedOn w:val="DefaultParagraphFont"/>
    <w:qFormat/>
    <w:rsid w:val="00623CE0"/>
    <w:rPr>
      <w:b/>
      <w:bCs/>
    </w:rPr>
  </w:style>
  <w:style w:type="paragraph" w:styleId="NoSpacing">
    <w:name w:val="No Spacing"/>
    <w:uiPriority w:val="1"/>
    <w:qFormat/>
    <w:rsid w:val="00623CE0"/>
    <w:rPr>
      <w:rFonts w:ascii="Calibri" w:hAnsi="Calibri" w:eastAsia="Calibri" w:cs="Calibri"/>
      <w:color w:val="000000"/>
      <w:sz w:val="22"/>
      <w:szCs w:val="22"/>
      <w:lang w:bidi="ar-SA"/>
    </w:rPr>
  </w:style>
  <w:style w:type="character" w:styleId="SubtleEmphasis">
    <w:name w:val="Subtle Emphasis"/>
    <w:basedOn w:val="DefaultParagraphFont"/>
    <w:uiPriority w:val="19"/>
    <w:qFormat/>
    <w:rsid w:val="00E65428"/>
    <w:rPr>
      <w:i/>
      <w:iCs/>
      <w:color w:val="808080"/>
    </w:rPr>
  </w:style>
  <w:style w:type="paragraph" w:styleId="BalloonText">
    <w:name w:val="Balloon Text"/>
    <w:basedOn w:val="Normal"/>
    <w:link w:val="BalloonTextChar"/>
    <w:rsid w:val="00A4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A41A3D"/>
    <w:rPr>
      <w:rFonts w:ascii="Tahoma" w:hAnsi="Tahoma" w:eastAsia="Calibri" w:cs="Tahoma"/>
      <w:color w:val="000000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microsoft.com/office/2020/10/relationships/intelligence" Target="intelligence2.xml" Id="Rcb3227183dc841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B990B-DB2D-40DE-AF01-5F93F8141AF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creator>deepanshu arora</dc:creator>
  <lastModifiedBy>deepanshu arora</lastModifiedBy>
  <revision>56</revision>
  <dcterms:created xsi:type="dcterms:W3CDTF">2021-11-02T06:27:31.0663920Z</dcterms:created>
  <dcterms:modified xsi:type="dcterms:W3CDTF">2023-09-10T08:08:44.1137913Z</dcterms:modified>
</coreProperties>
</file>